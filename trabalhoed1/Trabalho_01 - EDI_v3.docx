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CellMar>
          <w:left w:w="70" w:type="dxa"/>
          <w:right w:w="70" w:type="dxa"/>
        </w:tblCellMar>
        <w:tblLook w:val="0000" w:firstRow="0" w:lastRow="0" w:firstColumn="0" w:lastColumn="0" w:noHBand="0" w:noVBand="0"/>
      </w:tblPr>
      <w:tblGrid>
        <w:gridCol w:w="2055"/>
        <w:gridCol w:w="6923"/>
      </w:tblGrid>
      <w:tr w:rsidR="00C8414C" w14:paraId="24364B63" w14:textId="77777777">
        <w:trPr>
          <w:trHeight w:hRule="exact" w:val="1012"/>
        </w:trPr>
        <w:tc>
          <w:tcPr>
            <w:tcW w:w="2055" w:type="dxa"/>
          </w:tcPr>
          <w:p w14:paraId="4FF427EF" w14:textId="77777777" w:rsidR="00C8414C" w:rsidRDefault="002072EA">
            <w:pPr>
              <w:snapToGrid w:val="0"/>
              <w:jc w:val="both"/>
              <w:rPr>
                <w:sz w:val="22"/>
                <w:lang w:val="pt-BR"/>
              </w:rPr>
            </w:pPr>
            <w:r w:rsidRPr="002072EA">
              <w:rPr>
                <w:noProof/>
                <w:sz w:val="22"/>
                <w:lang w:eastAsia="pt-BR"/>
              </w:rPr>
              <w:pict w14:anchorId="1DB65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5.4pt;height:48pt;visibility:visible">
                  <v:imagedata r:id="rId8" o:title=""/>
                </v:shape>
              </w:pict>
            </w:r>
          </w:p>
        </w:tc>
        <w:tc>
          <w:tcPr>
            <w:tcW w:w="6923" w:type="dxa"/>
          </w:tcPr>
          <w:p w14:paraId="64ACDCDB" w14:textId="77777777" w:rsidR="00C8414C" w:rsidRPr="00AA5CB0" w:rsidRDefault="002072EA">
            <w:pPr>
              <w:snapToGrid w:val="0"/>
              <w:jc w:val="both"/>
              <w:rPr>
                <w:b/>
                <w:sz w:val="28"/>
                <w:szCs w:val="28"/>
              </w:rPr>
            </w:pPr>
            <w:r w:rsidRPr="00AA5CB0">
              <w:rPr>
                <w:b/>
                <w:sz w:val="28"/>
                <w:szCs w:val="28"/>
              </w:rPr>
              <w:t>Universidade do Estado da Bahia</w:t>
            </w:r>
          </w:p>
          <w:p w14:paraId="56A1A003" w14:textId="77777777" w:rsidR="00C8414C" w:rsidRPr="00AA5CB0" w:rsidRDefault="00DD2B88">
            <w:pPr>
              <w:jc w:val="both"/>
              <w:rPr>
                <w:b/>
                <w:sz w:val="28"/>
                <w:szCs w:val="28"/>
              </w:rPr>
            </w:pPr>
            <w:r>
              <w:rPr>
                <w:b/>
                <w:sz w:val="28"/>
                <w:szCs w:val="28"/>
              </w:rPr>
              <w:t>Estrutura de Dados</w:t>
            </w:r>
            <w:r w:rsidR="00AA5CB0" w:rsidRPr="00AA5CB0">
              <w:rPr>
                <w:b/>
                <w:sz w:val="28"/>
                <w:szCs w:val="28"/>
              </w:rPr>
              <w:t xml:space="preserve"> I</w:t>
            </w:r>
          </w:p>
          <w:p w14:paraId="118486DB" w14:textId="77777777" w:rsidR="00C8414C" w:rsidRDefault="00C8414C">
            <w:pPr>
              <w:jc w:val="both"/>
              <w:rPr>
                <w:b/>
                <w:sz w:val="22"/>
              </w:rPr>
            </w:pPr>
            <w:r w:rsidRPr="00AA5CB0">
              <w:rPr>
                <w:b/>
                <w:sz w:val="28"/>
                <w:szCs w:val="28"/>
              </w:rPr>
              <w:t xml:space="preserve">Prof. </w:t>
            </w:r>
            <w:r w:rsidR="00731ACA" w:rsidRPr="00AA5CB0">
              <w:rPr>
                <w:b/>
                <w:sz w:val="28"/>
                <w:szCs w:val="28"/>
              </w:rPr>
              <w:t>Carlos Helano</w:t>
            </w:r>
            <w:r w:rsidR="00392D3E">
              <w:rPr>
                <w:b/>
                <w:sz w:val="22"/>
              </w:rPr>
              <w:t xml:space="preserve"> </w:t>
            </w:r>
          </w:p>
        </w:tc>
      </w:tr>
    </w:tbl>
    <w:p w14:paraId="51F6E7E9" w14:textId="77777777" w:rsidR="00C8414C" w:rsidRDefault="00C8414C">
      <w:pPr>
        <w:jc w:val="both"/>
      </w:pPr>
    </w:p>
    <w:p w14:paraId="082BB269" w14:textId="77777777" w:rsidR="00C8414C" w:rsidRPr="006532EF" w:rsidRDefault="00C8414C">
      <w:pPr>
        <w:jc w:val="both"/>
        <w:rPr>
          <w:b/>
          <w:sz w:val="32"/>
          <w:szCs w:val="32"/>
        </w:rPr>
      </w:pPr>
      <w:r w:rsidRPr="006532EF">
        <w:rPr>
          <w:b/>
          <w:sz w:val="32"/>
          <w:szCs w:val="32"/>
        </w:rPr>
        <w:t>Objetivo</w:t>
      </w:r>
    </w:p>
    <w:p w14:paraId="0F6814AE" w14:textId="77777777" w:rsidR="00C8414C" w:rsidRPr="006532EF" w:rsidRDefault="00C8414C">
      <w:pPr>
        <w:jc w:val="both"/>
        <w:rPr>
          <w:sz w:val="28"/>
          <w:szCs w:val="28"/>
        </w:rPr>
      </w:pPr>
      <w:r w:rsidRPr="006532EF">
        <w:rPr>
          <w:sz w:val="28"/>
          <w:szCs w:val="28"/>
        </w:rPr>
        <w:tab/>
        <w:t xml:space="preserve">Desenvolver </w:t>
      </w:r>
      <w:r w:rsidR="00A03998" w:rsidRPr="006532EF">
        <w:rPr>
          <w:sz w:val="28"/>
          <w:szCs w:val="28"/>
        </w:rPr>
        <w:t>o programa na linguagem C conforme especificação a seguir</w:t>
      </w:r>
      <w:r w:rsidRPr="006532EF">
        <w:rPr>
          <w:sz w:val="28"/>
          <w:szCs w:val="28"/>
        </w:rPr>
        <w:t>.</w:t>
      </w:r>
      <w:r w:rsidR="00F81D01" w:rsidRPr="006532EF">
        <w:rPr>
          <w:sz w:val="28"/>
          <w:szCs w:val="28"/>
        </w:rPr>
        <w:t xml:space="preserve"> As especificações a seguir mostram uma implementação na linguagem Pascal, juntamente com as explicações que levaram a esta implementação. O objetivo é fazer as adaptações necessárias para a linguagem C, usando as bibliotecas implementadas em aula sobre Listas, Pilhas e Filas.</w:t>
      </w:r>
    </w:p>
    <w:p w14:paraId="26EE02F9" w14:textId="77777777" w:rsidR="00C8414C" w:rsidRPr="00A83A0D" w:rsidRDefault="00C8414C">
      <w:pPr>
        <w:jc w:val="both"/>
      </w:pPr>
    </w:p>
    <w:p w14:paraId="13F4C0EF" w14:textId="77777777" w:rsidR="00C8414C" w:rsidRPr="006532EF" w:rsidRDefault="00C8414C">
      <w:pPr>
        <w:jc w:val="both"/>
        <w:rPr>
          <w:b/>
          <w:sz w:val="32"/>
          <w:szCs w:val="32"/>
        </w:rPr>
      </w:pPr>
      <w:r w:rsidRPr="006532EF">
        <w:rPr>
          <w:b/>
          <w:sz w:val="32"/>
          <w:szCs w:val="32"/>
        </w:rPr>
        <w:t>Organização</w:t>
      </w:r>
    </w:p>
    <w:p w14:paraId="2F9A4653" w14:textId="77777777" w:rsidR="00341EFD" w:rsidRDefault="00341EFD">
      <w:pPr>
        <w:jc w:val="both"/>
      </w:pPr>
    </w:p>
    <w:p w14:paraId="4C88AC27" w14:textId="77777777" w:rsidR="00341EFD" w:rsidRPr="006532EF" w:rsidRDefault="00341EFD">
      <w:pPr>
        <w:jc w:val="both"/>
        <w:rPr>
          <w:sz w:val="28"/>
          <w:szCs w:val="28"/>
        </w:rPr>
      </w:pPr>
      <w:r w:rsidRPr="006532EF">
        <w:rPr>
          <w:sz w:val="28"/>
          <w:szCs w:val="28"/>
        </w:rPr>
        <w:tab/>
        <w:t xml:space="preserve">O trabalho pode ser desenvolvido em equipes de 2 ou 3 componentes. </w:t>
      </w:r>
      <w:r w:rsidR="00DD2B88" w:rsidRPr="006532EF">
        <w:rPr>
          <w:sz w:val="28"/>
          <w:szCs w:val="28"/>
        </w:rPr>
        <w:t>O programa desenvolvido deve ser postado</w:t>
      </w:r>
      <w:r w:rsidRPr="006532EF">
        <w:rPr>
          <w:sz w:val="28"/>
          <w:szCs w:val="28"/>
        </w:rPr>
        <w:t xml:space="preserve"> no Teams </w:t>
      </w:r>
      <w:r w:rsidR="00DD2B88" w:rsidRPr="006532EF">
        <w:rPr>
          <w:sz w:val="28"/>
          <w:szCs w:val="28"/>
        </w:rPr>
        <w:t>e apresentado pela equipe durante o horário da aula na data marcada.</w:t>
      </w:r>
    </w:p>
    <w:p w14:paraId="32413161" w14:textId="77777777" w:rsidR="00C8414C" w:rsidRPr="00A83A0D" w:rsidRDefault="00E07879">
      <w:pPr>
        <w:jc w:val="both"/>
      </w:pPr>
      <w:r w:rsidRPr="00A83A0D">
        <w:tab/>
      </w:r>
    </w:p>
    <w:p w14:paraId="0A102E95" w14:textId="77777777" w:rsidR="00C8414C" w:rsidRPr="006532EF" w:rsidRDefault="00DD2B88">
      <w:pPr>
        <w:jc w:val="both"/>
        <w:rPr>
          <w:b/>
          <w:sz w:val="32"/>
          <w:szCs w:val="32"/>
        </w:rPr>
      </w:pPr>
      <w:r w:rsidRPr="006532EF">
        <w:rPr>
          <w:b/>
          <w:sz w:val="32"/>
          <w:szCs w:val="32"/>
        </w:rPr>
        <w:t>Cenário</w:t>
      </w:r>
    </w:p>
    <w:p w14:paraId="29D7C387" w14:textId="77777777" w:rsidR="00A03998" w:rsidRDefault="00C8414C" w:rsidP="00A03998">
      <w:pPr>
        <w:jc w:val="both"/>
        <w:rPr>
          <w:sz w:val="28"/>
          <w:szCs w:val="28"/>
        </w:rPr>
      </w:pPr>
      <w:r>
        <w:rPr>
          <w:sz w:val="28"/>
          <w:szCs w:val="28"/>
        </w:rPr>
        <w:tab/>
      </w:r>
    </w:p>
    <w:p w14:paraId="5574CAC3" w14:textId="77777777" w:rsidR="00F81D01" w:rsidRPr="006532EF" w:rsidRDefault="00F81D01" w:rsidP="00A03998">
      <w:pPr>
        <w:jc w:val="both"/>
        <w:rPr>
          <w:sz w:val="28"/>
          <w:szCs w:val="28"/>
        </w:rPr>
      </w:pPr>
      <w:r w:rsidRPr="006532EF">
        <w:rPr>
          <w:sz w:val="28"/>
          <w:szCs w:val="28"/>
        </w:rPr>
        <w:t xml:space="preserve">O Trabalho consiste em simular uma situação </w:t>
      </w:r>
      <w:r w:rsidR="00AB4DED" w:rsidRPr="006532EF">
        <w:rPr>
          <w:sz w:val="28"/>
          <w:szCs w:val="28"/>
        </w:rPr>
        <w:t>que nos permita determinar qual o tempo médio que cada cliente aguarda numa fila para realizar uma transação no caixa eletrônico de uma agência bancária.</w:t>
      </w:r>
    </w:p>
    <w:p w14:paraId="7C9387EF" w14:textId="77777777" w:rsidR="00AB4DED" w:rsidRPr="006532EF" w:rsidRDefault="00AB4DED" w:rsidP="00A03998">
      <w:pPr>
        <w:jc w:val="both"/>
        <w:rPr>
          <w:sz w:val="28"/>
          <w:szCs w:val="28"/>
        </w:rPr>
      </w:pPr>
    </w:p>
    <w:p w14:paraId="42D2C7A5" w14:textId="77777777" w:rsidR="00AB4DED" w:rsidRPr="006532EF" w:rsidRDefault="00AB4DED" w:rsidP="00A03998">
      <w:pPr>
        <w:jc w:val="both"/>
        <w:rPr>
          <w:sz w:val="28"/>
          <w:szCs w:val="28"/>
        </w:rPr>
      </w:pPr>
      <w:r w:rsidRPr="006532EF">
        <w:rPr>
          <w:sz w:val="28"/>
          <w:szCs w:val="28"/>
        </w:rPr>
        <w:t>O caixa eletrônico oferece cinco opções ao cliente e, através de estatísticas, chegamos ao tempo médio necessário para realizar cada uma das transações possíveis:</w:t>
      </w:r>
    </w:p>
    <w:p w14:paraId="2B41ED78" w14:textId="77777777" w:rsidR="00AB4DED" w:rsidRDefault="00AB4DED" w:rsidP="00A03998">
      <w:pPr>
        <w:jc w:val="both"/>
      </w:pPr>
    </w:p>
    <w:tbl>
      <w:tblPr>
        <w:tblW w:w="0" w:type="auto"/>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551"/>
        <w:gridCol w:w="2268"/>
      </w:tblGrid>
      <w:tr w:rsidR="00AB4DED" w14:paraId="01E28C4E" w14:textId="77777777" w:rsidTr="0037027B">
        <w:tc>
          <w:tcPr>
            <w:tcW w:w="1101" w:type="dxa"/>
            <w:shd w:val="clear" w:color="auto" w:fill="auto"/>
          </w:tcPr>
          <w:p w14:paraId="1B3FD6FC" w14:textId="77777777" w:rsidR="00AB4DED" w:rsidRPr="0037027B" w:rsidRDefault="00AB4DED" w:rsidP="0037027B">
            <w:pPr>
              <w:jc w:val="both"/>
              <w:rPr>
                <w:b/>
                <w:bCs/>
              </w:rPr>
            </w:pPr>
            <w:r w:rsidRPr="0037027B">
              <w:rPr>
                <w:b/>
                <w:bCs/>
              </w:rPr>
              <w:t>Código</w:t>
            </w:r>
          </w:p>
        </w:tc>
        <w:tc>
          <w:tcPr>
            <w:tcW w:w="2551" w:type="dxa"/>
            <w:shd w:val="clear" w:color="auto" w:fill="auto"/>
          </w:tcPr>
          <w:p w14:paraId="7B273279" w14:textId="77777777" w:rsidR="00AB4DED" w:rsidRPr="0037027B" w:rsidRDefault="00AB4DED" w:rsidP="0037027B">
            <w:pPr>
              <w:jc w:val="both"/>
              <w:rPr>
                <w:b/>
                <w:bCs/>
              </w:rPr>
            </w:pPr>
            <w:r w:rsidRPr="0037027B">
              <w:rPr>
                <w:b/>
                <w:bCs/>
              </w:rPr>
              <w:t>Transação</w:t>
            </w:r>
          </w:p>
        </w:tc>
        <w:tc>
          <w:tcPr>
            <w:tcW w:w="2268" w:type="dxa"/>
            <w:shd w:val="clear" w:color="auto" w:fill="auto"/>
          </w:tcPr>
          <w:p w14:paraId="29C83D40" w14:textId="77777777" w:rsidR="00AB4DED" w:rsidRPr="0037027B" w:rsidRDefault="00AB4DED" w:rsidP="0037027B">
            <w:pPr>
              <w:jc w:val="both"/>
              <w:rPr>
                <w:b/>
                <w:bCs/>
              </w:rPr>
            </w:pPr>
            <w:r w:rsidRPr="0037027B">
              <w:rPr>
                <w:b/>
                <w:bCs/>
              </w:rPr>
              <w:t>Tempo</w:t>
            </w:r>
          </w:p>
        </w:tc>
      </w:tr>
      <w:tr w:rsidR="00AB4DED" w14:paraId="0C8B08E1" w14:textId="77777777" w:rsidTr="0037027B">
        <w:tc>
          <w:tcPr>
            <w:tcW w:w="1101" w:type="dxa"/>
            <w:shd w:val="clear" w:color="auto" w:fill="auto"/>
          </w:tcPr>
          <w:p w14:paraId="6B2D4DD2" w14:textId="77777777" w:rsidR="00AB4DED" w:rsidRDefault="00AB4DED" w:rsidP="0037027B">
            <w:pPr>
              <w:jc w:val="both"/>
            </w:pPr>
            <w:r>
              <w:t>0</w:t>
            </w:r>
          </w:p>
        </w:tc>
        <w:tc>
          <w:tcPr>
            <w:tcW w:w="2551" w:type="dxa"/>
            <w:shd w:val="clear" w:color="auto" w:fill="auto"/>
          </w:tcPr>
          <w:p w14:paraId="440F680E" w14:textId="77777777" w:rsidR="00AB4DED" w:rsidRDefault="00AB4DED" w:rsidP="0037027B">
            <w:pPr>
              <w:jc w:val="both"/>
            </w:pPr>
            <w:r>
              <w:t>Saldo</w:t>
            </w:r>
          </w:p>
        </w:tc>
        <w:tc>
          <w:tcPr>
            <w:tcW w:w="2268" w:type="dxa"/>
            <w:shd w:val="clear" w:color="auto" w:fill="auto"/>
          </w:tcPr>
          <w:p w14:paraId="1E17A7BF" w14:textId="77777777" w:rsidR="00AB4DED" w:rsidRDefault="00AB4DED" w:rsidP="0037027B">
            <w:pPr>
              <w:jc w:val="both"/>
            </w:pPr>
            <w:r>
              <w:t>10s</w:t>
            </w:r>
          </w:p>
        </w:tc>
      </w:tr>
      <w:tr w:rsidR="00AB4DED" w14:paraId="7A6D265D" w14:textId="77777777" w:rsidTr="0037027B">
        <w:tc>
          <w:tcPr>
            <w:tcW w:w="1101" w:type="dxa"/>
            <w:shd w:val="clear" w:color="auto" w:fill="auto"/>
          </w:tcPr>
          <w:p w14:paraId="4CE065F2" w14:textId="77777777" w:rsidR="00AB4DED" w:rsidRDefault="00AB4DED" w:rsidP="0037027B">
            <w:pPr>
              <w:jc w:val="both"/>
            </w:pPr>
            <w:r>
              <w:t>1</w:t>
            </w:r>
          </w:p>
        </w:tc>
        <w:tc>
          <w:tcPr>
            <w:tcW w:w="2551" w:type="dxa"/>
            <w:shd w:val="clear" w:color="auto" w:fill="auto"/>
          </w:tcPr>
          <w:p w14:paraId="57B3D652" w14:textId="77777777" w:rsidR="00AB4DED" w:rsidRDefault="00AB4DED" w:rsidP="0037027B">
            <w:pPr>
              <w:jc w:val="both"/>
            </w:pPr>
            <w:r>
              <w:t>Saque</w:t>
            </w:r>
          </w:p>
        </w:tc>
        <w:tc>
          <w:tcPr>
            <w:tcW w:w="2268" w:type="dxa"/>
            <w:shd w:val="clear" w:color="auto" w:fill="auto"/>
          </w:tcPr>
          <w:p w14:paraId="2931E6BA" w14:textId="77777777" w:rsidR="00AB4DED" w:rsidRDefault="00AB4DED" w:rsidP="0037027B">
            <w:pPr>
              <w:jc w:val="both"/>
            </w:pPr>
            <w:r>
              <w:t>20s</w:t>
            </w:r>
          </w:p>
        </w:tc>
      </w:tr>
      <w:tr w:rsidR="00AB4DED" w14:paraId="081A4297" w14:textId="77777777" w:rsidTr="0037027B">
        <w:tc>
          <w:tcPr>
            <w:tcW w:w="1101" w:type="dxa"/>
            <w:shd w:val="clear" w:color="auto" w:fill="auto"/>
          </w:tcPr>
          <w:p w14:paraId="4865B1D9" w14:textId="77777777" w:rsidR="00AB4DED" w:rsidRDefault="00AB4DED" w:rsidP="0037027B">
            <w:pPr>
              <w:jc w:val="both"/>
            </w:pPr>
            <w:r>
              <w:t>2</w:t>
            </w:r>
          </w:p>
        </w:tc>
        <w:tc>
          <w:tcPr>
            <w:tcW w:w="2551" w:type="dxa"/>
            <w:shd w:val="clear" w:color="auto" w:fill="auto"/>
          </w:tcPr>
          <w:p w14:paraId="0064B99D" w14:textId="77777777" w:rsidR="00AB4DED" w:rsidRDefault="00AB4DED" w:rsidP="0037027B">
            <w:pPr>
              <w:jc w:val="both"/>
            </w:pPr>
            <w:r>
              <w:t>Aplicação</w:t>
            </w:r>
          </w:p>
        </w:tc>
        <w:tc>
          <w:tcPr>
            <w:tcW w:w="2268" w:type="dxa"/>
            <w:shd w:val="clear" w:color="auto" w:fill="auto"/>
          </w:tcPr>
          <w:p w14:paraId="33315F1A" w14:textId="77777777" w:rsidR="00AB4DED" w:rsidRDefault="00AB4DED" w:rsidP="0037027B">
            <w:pPr>
              <w:jc w:val="both"/>
            </w:pPr>
            <w:r>
              <w:t>30s</w:t>
            </w:r>
          </w:p>
        </w:tc>
      </w:tr>
      <w:tr w:rsidR="00AB4DED" w14:paraId="27D22F93" w14:textId="77777777" w:rsidTr="0037027B">
        <w:tc>
          <w:tcPr>
            <w:tcW w:w="1101" w:type="dxa"/>
            <w:shd w:val="clear" w:color="auto" w:fill="auto"/>
          </w:tcPr>
          <w:p w14:paraId="72794A0F" w14:textId="77777777" w:rsidR="00AB4DED" w:rsidRDefault="00AB4DED" w:rsidP="0037027B">
            <w:pPr>
              <w:jc w:val="both"/>
            </w:pPr>
            <w:r>
              <w:t>3</w:t>
            </w:r>
          </w:p>
        </w:tc>
        <w:tc>
          <w:tcPr>
            <w:tcW w:w="2551" w:type="dxa"/>
            <w:shd w:val="clear" w:color="auto" w:fill="auto"/>
          </w:tcPr>
          <w:p w14:paraId="321B0BEC" w14:textId="77777777" w:rsidR="00AB4DED" w:rsidRDefault="00AB4DED" w:rsidP="0037027B">
            <w:pPr>
              <w:jc w:val="both"/>
            </w:pPr>
            <w:r>
              <w:t>Extrato Semanal</w:t>
            </w:r>
          </w:p>
        </w:tc>
        <w:tc>
          <w:tcPr>
            <w:tcW w:w="2268" w:type="dxa"/>
            <w:shd w:val="clear" w:color="auto" w:fill="auto"/>
          </w:tcPr>
          <w:p w14:paraId="52A53AEB" w14:textId="77777777" w:rsidR="00AB4DED" w:rsidRDefault="00AB4DED" w:rsidP="0037027B">
            <w:pPr>
              <w:jc w:val="both"/>
            </w:pPr>
            <w:r>
              <w:t>40s</w:t>
            </w:r>
          </w:p>
        </w:tc>
      </w:tr>
      <w:tr w:rsidR="00AB4DED" w14:paraId="067897AC" w14:textId="77777777" w:rsidTr="0037027B">
        <w:tc>
          <w:tcPr>
            <w:tcW w:w="1101" w:type="dxa"/>
            <w:shd w:val="clear" w:color="auto" w:fill="auto"/>
          </w:tcPr>
          <w:p w14:paraId="4577EAF3" w14:textId="77777777" w:rsidR="00AB4DED" w:rsidRDefault="00AB4DED" w:rsidP="0037027B">
            <w:pPr>
              <w:jc w:val="both"/>
            </w:pPr>
            <w:r>
              <w:t>4</w:t>
            </w:r>
          </w:p>
        </w:tc>
        <w:tc>
          <w:tcPr>
            <w:tcW w:w="2551" w:type="dxa"/>
            <w:shd w:val="clear" w:color="auto" w:fill="auto"/>
          </w:tcPr>
          <w:p w14:paraId="247D503C" w14:textId="77777777" w:rsidR="00AB4DED" w:rsidRDefault="00AB4DED" w:rsidP="0037027B">
            <w:pPr>
              <w:jc w:val="both"/>
            </w:pPr>
            <w:r>
              <w:t>Extrato Mensal</w:t>
            </w:r>
          </w:p>
        </w:tc>
        <w:tc>
          <w:tcPr>
            <w:tcW w:w="2268" w:type="dxa"/>
            <w:shd w:val="clear" w:color="auto" w:fill="auto"/>
          </w:tcPr>
          <w:p w14:paraId="767BCD1C" w14:textId="77777777" w:rsidR="00AB4DED" w:rsidRDefault="00AB4DED" w:rsidP="0037027B">
            <w:pPr>
              <w:jc w:val="both"/>
            </w:pPr>
            <w:r>
              <w:t>50s</w:t>
            </w:r>
          </w:p>
        </w:tc>
      </w:tr>
    </w:tbl>
    <w:p w14:paraId="5B5F558F" w14:textId="77777777" w:rsidR="00AB4DED" w:rsidRDefault="00AB4DED" w:rsidP="00A03998">
      <w:pPr>
        <w:jc w:val="both"/>
      </w:pPr>
    </w:p>
    <w:p w14:paraId="73623200" w14:textId="77777777" w:rsidR="0047239B" w:rsidRPr="006532EF" w:rsidRDefault="0047239B" w:rsidP="00A03998">
      <w:pPr>
        <w:jc w:val="both"/>
        <w:rPr>
          <w:sz w:val="28"/>
          <w:szCs w:val="28"/>
        </w:rPr>
      </w:pPr>
      <w:r w:rsidRPr="006532EF">
        <w:rPr>
          <w:sz w:val="28"/>
          <w:szCs w:val="28"/>
        </w:rPr>
        <w:t>Sabe-se que a agência tem 3 caixas eletrônicos que atendem a uma única fila de clientes. À medida que qualquer um dos caixas fica livre, o primeiro cliente da fila o utiliza.</w:t>
      </w:r>
    </w:p>
    <w:p w14:paraId="19252F26" w14:textId="77777777" w:rsidR="0047239B" w:rsidRDefault="0037027B" w:rsidP="00A03998">
      <w:pPr>
        <w:jc w:val="both"/>
      </w:pPr>
      <w:r>
        <w:rPr>
          <w:noProof/>
        </w:rPr>
        <w:pict w14:anchorId="7D758B57">
          <v:shape id="_x0000_s1031" type="#_x0000_t75" style="position:absolute;left:0;text-align:left;margin-left:72.3pt;margin-top:2.1pt;width:226.5pt;height:113.25pt;z-index:4">
            <v:imagedata r:id="rId9" o:title=""/>
            <w10:wrap type="square"/>
          </v:shape>
        </w:pict>
      </w:r>
    </w:p>
    <w:p w14:paraId="428E961A" w14:textId="77777777" w:rsidR="00AB4DED" w:rsidRDefault="0047239B" w:rsidP="00A03998">
      <w:pPr>
        <w:jc w:val="both"/>
      </w:pPr>
      <w:r>
        <w:t xml:space="preserve"> </w:t>
      </w:r>
    </w:p>
    <w:p w14:paraId="7321405B" w14:textId="77777777" w:rsidR="00AB4DED" w:rsidRDefault="00AB4DED" w:rsidP="00A03998">
      <w:pPr>
        <w:jc w:val="both"/>
      </w:pPr>
    </w:p>
    <w:p w14:paraId="5DAEC5E3" w14:textId="77777777" w:rsidR="00AB4DED" w:rsidRDefault="00AB4DED" w:rsidP="00A03998">
      <w:pPr>
        <w:jc w:val="both"/>
      </w:pPr>
      <w:r>
        <w:t xml:space="preserve"> </w:t>
      </w:r>
    </w:p>
    <w:p w14:paraId="14EA85C9" w14:textId="77777777" w:rsidR="00F81D01" w:rsidRDefault="00F81D01" w:rsidP="00A03998">
      <w:pPr>
        <w:jc w:val="both"/>
      </w:pPr>
    </w:p>
    <w:p w14:paraId="041B2E37" w14:textId="77777777" w:rsidR="0037027B" w:rsidRDefault="0037027B" w:rsidP="00A03998">
      <w:pPr>
        <w:jc w:val="both"/>
      </w:pPr>
    </w:p>
    <w:p w14:paraId="21C89E51" w14:textId="77777777" w:rsidR="0037027B" w:rsidRDefault="0037027B" w:rsidP="00A03998">
      <w:pPr>
        <w:jc w:val="both"/>
      </w:pPr>
    </w:p>
    <w:p w14:paraId="286E54F5" w14:textId="77777777" w:rsidR="0037027B" w:rsidRDefault="0037027B" w:rsidP="00A03998">
      <w:pPr>
        <w:jc w:val="both"/>
      </w:pPr>
    </w:p>
    <w:p w14:paraId="2BBDF214" w14:textId="77777777" w:rsidR="0037027B" w:rsidRDefault="0037027B" w:rsidP="00A03998">
      <w:pPr>
        <w:jc w:val="both"/>
      </w:pPr>
    </w:p>
    <w:p w14:paraId="30FCB026" w14:textId="77777777" w:rsidR="0037027B" w:rsidRDefault="0037027B" w:rsidP="00A03998">
      <w:pPr>
        <w:jc w:val="both"/>
      </w:pPr>
    </w:p>
    <w:p w14:paraId="68FE7533" w14:textId="77777777" w:rsidR="00F81D01" w:rsidRDefault="00F81D01" w:rsidP="00A03998">
      <w:pPr>
        <w:jc w:val="both"/>
      </w:pPr>
    </w:p>
    <w:p w14:paraId="04E305BD" w14:textId="77777777" w:rsidR="0047239B" w:rsidRDefault="0047239B" w:rsidP="00A03998">
      <w:pPr>
        <w:jc w:val="both"/>
      </w:pPr>
    </w:p>
    <w:p w14:paraId="145FDFD5" w14:textId="77777777" w:rsidR="00A1763B" w:rsidRPr="006532EF" w:rsidRDefault="00A1763B" w:rsidP="00A03998">
      <w:pPr>
        <w:jc w:val="both"/>
        <w:rPr>
          <w:sz w:val="28"/>
          <w:szCs w:val="28"/>
        </w:rPr>
      </w:pPr>
      <w:r w:rsidRPr="006532EF">
        <w:rPr>
          <w:sz w:val="28"/>
          <w:szCs w:val="28"/>
        </w:rPr>
        <w:lastRenderedPageBreak/>
        <w:t>Quando um cliente entra na fila, o horário é anotado. Quando ele sai, verifica-se quanto tempo ele aguardou e este valor é acumulado. Também o total de clientes é registrado, de modo que no final do expediente, seja possível determinar o tempo médio que um cliente permanece na fila para utilizar o caixa.</w:t>
      </w:r>
    </w:p>
    <w:p w14:paraId="3D1A9C63" w14:textId="77777777" w:rsidR="00E627CD" w:rsidRPr="00A1763B" w:rsidRDefault="00E627CD" w:rsidP="00A03998">
      <w:pPr>
        <w:jc w:val="both"/>
      </w:pPr>
    </w:p>
    <w:p w14:paraId="40EE49AC" w14:textId="77777777" w:rsidR="00E627CD" w:rsidRPr="006532EF" w:rsidRDefault="00A1763B" w:rsidP="00A03998">
      <w:pPr>
        <w:jc w:val="both"/>
        <w:rPr>
          <w:sz w:val="28"/>
          <w:szCs w:val="28"/>
        </w:rPr>
      </w:pPr>
      <w:r w:rsidRPr="006532EF">
        <w:rPr>
          <w:sz w:val="28"/>
          <w:szCs w:val="28"/>
        </w:rPr>
        <w:t>Duas entidades concretas estão envolvidas neste problema: caixas e clientes. Vamos abstrair destas entidades apenas os atributos essenciais para a resolução do problema, objetivando uma implementação simples e funcional.</w:t>
      </w:r>
    </w:p>
    <w:p w14:paraId="108D1ECF" w14:textId="77777777" w:rsidR="00A1763B" w:rsidRDefault="00A1763B" w:rsidP="00A03998">
      <w:pPr>
        <w:jc w:val="both"/>
      </w:pPr>
    </w:p>
    <w:p w14:paraId="10E39E14" w14:textId="77777777" w:rsidR="00A1763B" w:rsidRDefault="00A1763B" w:rsidP="00A03998">
      <w:pPr>
        <w:jc w:val="both"/>
      </w:pPr>
    </w:p>
    <w:p w14:paraId="0734258F" w14:textId="77777777" w:rsidR="005A54CB" w:rsidRPr="006532EF" w:rsidRDefault="00A1763B" w:rsidP="00A03998">
      <w:pPr>
        <w:jc w:val="both"/>
        <w:rPr>
          <w:sz w:val="28"/>
          <w:szCs w:val="28"/>
        </w:rPr>
      </w:pPr>
      <w:r w:rsidRPr="006532EF">
        <w:rPr>
          <w:sz w:val="28"/>
          <w:szCs w:val="28"/>
        </w:rPr>
        <w:t xml:space="preserve">Tudo que precisamos saber sobre um caixa é se ele está ocupado </w:t>
      </w:r>
      <w:r w:rsidR="00DC33EF" w:rsidRPr="006532EF">
        <w:rPr>
          <w:sz w:val="28"/>
          <w:szCs w:val="28"/>
        </w:rPr>
        <w:t>ou não. Caso esteja, precisamos ter uma “noção” de por quanto tempo ele ainda será usado pelo cliente. Assim, cada caixa será representado por uma variável inteira, cujo valor indica por quanto tempo ele permanecerá ocupado. Se o valor desta variável for 0 (zero), então o caixa está livre. Inicialmente, todos os caixas estão livres. Quando um cliente inicia uma transação num caixa</w:t>
      </w:r>
      <w:r w:rsidR="005A54CB" w:rsidRPr="006532EF">
        <w:rPr>
          <w:sz w:val="28"/>
          <w:szCs w:val="28"/>
        </w:rPr>
        <w:t>, o tempo necessário para realizar a transação escolhida por ele é que determinará quanto tempo o caixa permanecerá ocupado.</w:t>
      </w:r>
    </w:p>
    <w:p w14:paraId="76918C94" w14:textId="77777777" w:rsidR="005A54CB" w:rsidRDefault="005A54CB" w:rsidP="00A03998">
      <w:pPr>
        <w:jc w:val="both"/>
      </w:pPr>
    </w:p>
    <w:p w14:paraId="48CAFB5B" w14:textId="77777777" w:rsidR="005A54CB" w:rsidRPr="006532EF" w:rsidRDefault="005A54CB" w:rsidP="00A03998">
      <w:pPr>
        <w:jc w:val="both"/>
        <w:rPr>
          <w:sz w:val="28"/>
          <w:szCs w:val="28"/>
        </w:rPr>
      </w:pPr>
      <w:r w:rsidRPr="006532EF">
        <w:rPr>
          <w:sz w:val="28"/>
          <w:szCs w:val="28"/>
        </w:rPr>
        <w:t xml:space="preserve">A outra entidade que precisaremos representar é o cliente. Dele só nos interessa o momento em que ele entrou na fila para que, ao sair, possamos calcular quanto tempo ele aguardou. Portanto, cada cliente será representado por um </w:t>
      </w:r>
      <w:proofErr w:type="gramStart"/>
      <w:r w:rsidRPr="006532EF">
        <w:rPr>
          <w:sz w:val="28"/>
          <w:szCs w:val="28"/>
        </w:rPr>
        <w:t>numero</w:t>
      </w:r>
      <w:proofErr w:type="gramEnd"/>
      <w:r w:rsidRPr="006532EF">
        <w:rPr>
          <w:sz w:val="28"/>
          <w:szCs w:val="28"/>
        </w:rPr>
        <w:t xml:space="preserve"> inteiro correspondente ao horário/tempo que ele entrou na fila. </w:t>
      </w:r>
    </w:p>
    <w:p w14:paraId="2E19B9FC" w14:textId="77777777" w:rsidR="005A54CB" w:rsidRDefault="005A54CB" w:rsidP="00A03998">
      <w:pPr>
        <w:jc w:val="both"/>
      </w:pPr>
    </w:p>
    <w:p w14:paraId="2C00CFEA" w14:textId="77777777" w:rsidR="00F3109A" w:rsidRPr="006532EF" w:rsidRDefault="005A54CB" w:rsidP="00A03998">
      <w:pPr>
        <w:jc w:val="both"/>
        <w:rPr>
          <w:sz w:val="28"/>
          <w:szCs w:val="28"/>
        </w:rPr>
      </w:pPr>
      <w:r w:rsidRPr="006532EF">
        <w:rPr>
          <w:sz w:val="28"/>
          <w:szCs w:val="28"/>
        </w:rPr>
        <w:t>Na nossa simulação, dois eventos que pode</w:t>
      </w:r>
      <w:r w:rsidR="00F3109A" w:rsidRPr="006532EF">
        <w:rPr>
          <w:sz w:val="28"/>
          <w:szCs w:val="28"/>
        </w:rPr>
        <w:t xml:space="preserve">m ocorrer são de interesse particular: </w:t>
      </w:r>
    </w:p>
    <w:p w14:paraId="363515E8" w14:textId="77777777" w:rsidR="00F3109A" w:rsidRPr="006532EF" w:rsidRDefault="00F3109A" w:rsidP="00F3109A">
      <w:pPr>
        <w:numPr>
          <w:ilvl w:val="0"/>
          <w:numId w:val="13"/>
        </w:numPr>
        <w:jc w:val="both"/>
        <w:rPr>
          <w:sz w:val="28"/>
          <w:szCs w:val="28"/>
        </w:rPr>
      </w:pPr>
      <w:r w:rsidRPr="006532EF">
        <w:rPr>
          <w:sz w:val="28"/>
          <w:szCs w:val="28"/>
        </w:rPr>
        <w:t>Um cliente chegar à agência e entrar na fila;</w:t>
      </w:r>
    </w:p>
    <w:p w14:paraId="2D962D37" w14:textId="77777777" w:rsidR="00F3109A" w:rsidRPr="006532EF" w:rsidRDefault="00F3109A" w:rsidP="00F3109A">
      <w:pPr>
        <w:numPr>
          <w:ilvl w:val="0"/>
          <w:numId w:val="13"/>
        </w:numPr>
        <w:jc w:val="both"/>
        <w:rPr>
          <w:sz w:val="28"/>
          <w:szCs w:val="28"/>
        </w:rPr>
      </w:pPr>
      <w:r w:rsidRPr="006532EF">
        <w:rPr>
          <w:sz w:val="28"/>
          <w:szCs w:val="28"/>
        </w:rPr>
        <w:t>Um caixa é liberado, alguém sai da fila e o utiliza.</w:t>
      </w:r>
    </w:p>
    <w:p w14:paraId="755158D7" w14:textId="77777777" w:rsidR="00F3109A" w:rsidRPr="006532EF" w:rsidRDefault="00F3109A" w:rsidP="00F3109A">
      <w:pPr>
        <w:jc w:val="both"/>
        <w:rPr>
          <w:sz w:val="28"/>
          <w:szCs w:val="28"/>
        </w:rPr>
      </w:pPr>
    </w:p>
    <w:p w14:paraId="4CCA2358" w14:textId="77777777" w:rsidR="00F3109A" w:rsidRPr="006532EF" w:rsidRDefault="00F3109A" w:rsidP="00F3109A">
      <w:pPr>
        <w:jc w:val="both"/>
        <w:rPr>
          <w:sz w:val="28"/>
          <w:szCs w:val="28"/>
        </w:rPr>
      </w:pPr>
      <w:r w:rsidRPr="006532EF">
        <w:rPr>
          <w:sz w:val="28"/>
          <w:szCs w:val="28"/>
        </w:rPr>
        <w:t xml:space="preserve">Para sincronizar estes 2 eventos, vamos assumir que temos um cronômetro que marca unidades de tempo. Durante uma unidade de tempo, que poderia ser </w:t>
      </w:r>
      <w:r w:rsidR="00CF7215" w:rsidRPr="006532EF">
        <w:rPr>
          <w:sz w:val="28"/>
          <w:szCs w:val="28"/>
        </w:rPr>
        <w:t>um</w:t>
      </w:r>
      <w:r w:rsidRPr="006532EF">
        <w:rPr>
          <w:sz w:val="28"/>
          <w:szCs w:val="28"/>
        </w:rPr>
        <w:t xml:space="preserve"> segundo</w:t>
      </w:r>
      <w:r w:rsidR="00CF7215" w:rsidRPr="006532EF">
        <w:rPr>
          <w:sz w:val="28"/>
          <w:szCs w:val="28"/>
        </w:rPr>
        <w:t>,</w:t>
      </w:r>
      <w:r w:rsidRPr="006532EF">
        <w:rPr>
          <w:sz w:val="28"/>
          <w:szCs w:val="28"/>
        </w:rPr>
        <w:t xml:space="preserve"> qualquer combinação de eventos pode ocorrer, até mesmo nenhuma.</w:t>
      </w:r>
    </w:p>
    <w:p w14:paraId="01BACEE6" w14:textId="77777777" w:rsidR="00F3109A" w:rsidRDefault="00F3109A" w:rsidP="00F3109A">
      <w:pPr>
        <w:jc w:val="both"/>
      </w:pPr>
    </w:p>
    <w:p w14:paraId="769FFE8E" w14:textId="77777777" w:rsidR="00CF7215" w:rsidRPr="006532EF" w:rsidRDefault="00F3109A" w:rsidP="00F3109A">
      <w:pPr>
        <w:jc w:val="both"/>
        <w:rPr>
          <w:sz w:val="28"/>
          <w:szCs w:val="28"/>
        </w:rPr>
      </w:pPr>
      <w:r w:rsidRPr="006532EF">
        <w:rPr>
          <w:sz w:val="28"/>
          <w:szCs w:val="28"/>
        </w:rPr>
        <w:t xml:space="preserve">Para simular a dinâmica com que os eventos ocorrem, procedemos </w:t>
      </w:r>
      <w:r w:rsidR="00CF7215" w:rsidRPr="006532EF">
        <w:rPr>
          <w:sz w:val="28"/>
          <w:szCs w:val="28"/>
        </w:rPr>
        <w:t>como segue:</w:t>
      </w:r>
    </w:p>
    <w:p w14:paraId="72F585D8" w14:textId="77777777" w:rsidR="00F3109A" w:rsidRPr="006532EF" w:rsidRDefault="00F3109A" w:rsidP="00F3109A">
      <w:pPr>
        <w:jc w:val="both"/>
        <w:rPr>
          <w:sz w:val="28"/>
          <w:szCs w:val="28"/>
        </w:rPr>
      </w:pPr>
      <w:r w:rsidRPr="006532EF">
        <w:rPr>
          <w:sz w:val="28"/>
          <w:szCs w:val="28"/>
        </w:rPr>
        <w:t xml:space="preserve">   </w:t>
      </w:r>
    </w:p>
    <w:p w14:paraId="501CB4C4" w14:textId="77777777" w:rsidR="00F3109A" w:rsidRPr="006532EF" w:rsidRDefault="00CF7215" w:rsidP="00CF7215">
      <w:pPr>
        <w:numPr>
          <w:ilvl w:val="0"/>
          <w:numId w:val="14"/>
        </w:numPr>
        <w:jc w:val="both"/>
        <w:rPr>
          <w:sz w:val="28"/>
          <w:szCs w:val="28"/>
        </w:rPr>
      </w:pPr>
      <w:r w:rsidRPr="006532EF">
        <w:rPr>
          <w:sz w:val="28"/>
          <w:szCs w:val="28"/>
        </w:rPr>
        <w:t>Zerar o cronômetro;</w:t>
      </w:r>
    </w:p>
    <w:p w14:paraId="784FA26F" w14:textId="77777777" w:rsidR="00CF7215" w:rsidRPr="006532EF" w:rsidRDefault="00CF7215" w:rsidP="00CF7215">
      <w:pPr>
        <w:numPr>
          <w:ilvl w:val="0"/>
          <w:numId w:val="14"/>
        </w:numPr>
        <w:jc w:val="both"/>
        <w:rPr>
          <w:sz w:val="28"/>
          <w:szCs w:val="28"/>
        </w:rPr>
      </w:pPr>
      <w:r w:rsidRPr="006532EF">
        <w:rPr>
          <w:sz w:val="28"/>
          <w:szCs w:val="28"/>
        </w:rPr>
        <w:t>Enquanto não terminar o expediente:</w:t>
      </w:r>
    </w:p>
    <w:p w14:paraId="2217775C" w14:textId="77777777" w:rsidR="00CF7215" w:rsidRPr="006532EF" w:rsidRDefault="00CF7215" w:rsidP="00CF7215">
      <w:pPr>
        <w:numPr>
          <w:ilvl w:val="1"/>
          <w:numId w:val="14"/>
        </w:numPr>
        <w:jc w:val="both"/>
        <w:rPr>
          <w:sz w:val="28"/>
          <w:szCs w:val="28"/>
        </w:rPr>
      </w:pPr>
      <w:r w:rsidRPr="006532EF">
        <w:rPr>
          <w:sz w:val="28"/>
          <w:szCs w:val="28"/>
        </w:rPr>
        <w:t>Se um cliente chegou, então entra na fila;</w:t>
      </w:r>
    </w:p>
    <w:p w14:paraId="794AC1C9" w14:textId="77777777" w:rsidR="00CF7215" w:rsidRPr="006532EF" w:rsidRDefault="00CF7215" w:rsidP="00CF7215">
      <w:pPr>
        <w:numPr>
          <w:ilvl w:val="1"/>
          <w:numId w:val="14"/>
        </w:numPr>
        <w:jc w:val="both"/>
        <w:rPr>
          <w:sz w:val="28"/>
          <w:szCs w:val="28"/>
        </w:rPr>
      </w:pPr>
      <w:r w:rsidRPr="006532EF">
        <w:rPr>
          <w:sz w:val="28"/>
          <w:szCs w:val="28"/>
        </w:rPr>
        <w:t>Se a fila não está vazia e uma caixa está livre, então cliente inicia transação;</w:t>
      </w:r>
    </w:p>
    <w:p w14:paraId="43F93328" w14:textId="77777777" w:rsidR="00CF7215" w:rsidRPr="006532EF" w:rsidRDefault="00CF7215" w:rsidP="00CF7215">
      <w:pPr>
        <w:numPr>
          <w:ilvl w:val="1"/>
          <w:numId w:val="14"/>
        </w:numPr>
        <w:jc w:val="both"/>
        <w:rPr>
          <w:sz w:val="28"/>
          <w:szCs w:val="28"/>
        </w:rPr>
      </w:pPr>
      <w:r w:rsidRPr="006532EF">
        <w:rPr>
          <w:sz w:val="28"/>
          <w:szCs w:val="28"/>
        </w:rPr>
        <w:t>Para cada caixa ocupado, decrementar o seu tempo de uso;</w:t>
      </w:r>
    </w:p>
    <w:p w14:paraId="4A2C582D" w14:textId="77777777" w:rsidR="00CF7215" w:rsidRPr="006532EF" w:rsidRDefault="00CF7215" w:rsidP="00CF7215">
      <w:pPr>
        <w:numPr>
          <w:ilvl w:val="1"/>
          <w:numId w:val="14"/>
        </w:numPr>
        <w:jc w:val="both"/>
        <w:rPr>
          <w:sz w:val="28"/>
          <w:szCs w:val="28"/>
        </w:rPr>
      </w:pPr>
      <w:r w:rsidRPr="006532EF">
        <w:rPr>
          <w:sz w:val="28"/>
          <w:szCs w:val="28"/>
        </w:rPr>
        <w:t>Incrementar o cronômetro.</w:t>
      </w:r>
    </w:p>
    <w:p w14:paraId="223F9D9A" w14:textId="77777777" w:rsidR="00CF7215" w:rsidRPr="006532EF" w:rsidRDefault="00CF7215" w:rsidP="00CF7215">
      <w:pPr>
        <w:jc w:val="both"/>
        <w:rPr>
          <w:sz w:val="28"/>
          <w:szCs w:val="28"/>
        </w:rPr>
      </w:pPr>
    </w:p>
    <w:p w14:paraId="7D8DDBF5" w14:textId="77777777" w:rsidR="00CF7215" w:rsidRPr="006532EF" w:rsidRDefault="00CF7215" w:rsidP="00CF7215">
      <w:pPr>
        <w:jc w:val="both"/>
        <w:rPr>
          <w:sz w:val="28"/>
          <w:szCs w:val="28"/>
        </w:rPr>
      </w:pPr>
      <w:r w:rsidRPr="006532EF">
        <w:rPr>
          <w:sz w:val="28"/>
          <w:szCs w:val="28"/>
        </w:rPr>
        <w:t xml:space="preserve">Alguns pontos do algoritmo acima devem ser detalhados para que possamos </w:t>
      </w:r>
      <w:r w:rsidR="00087B28" w:rsidRPr="006532EF">
        <w:rPr>
          <w:sz w:val="28"/>
          <w:szCs w:val="28"/>
        </w:rPr>
        <w:t>programá-los</w:t>
      </w:r>
      <w:r w:rsidRPr="006532EF">
        <w:rPr>
          <w:sz w:val="28"/>
          <w:szCs w:val="28"/>
        </w:rPr>
        <w:t>:</w:t>
      </w:r>
    </w:p>
    <w:p w14:paraId="463C3CFD" w14:textId="77777777" w:rsidR="00CF7215" w:rsidRDefault="00CF7215" w:rsidP="00CF7215">
      <w:pPr>
        <w:jc w:val="both"/>
      </w:pPr>
    </w:p>
    <w:p w14:paraId="0FFCA0D6" w14:textId="77777777" w:rsidR="00CF7215" w:rsidRPr="006532EF" w:rsidRDefault="00CF7215" w:rsidP="00CF7215">
      <w:pPr>
        <w:numPr>
          <w:ilvl w:val="0"/>
          <w:numId w:val="15"/>
        </w:numPr>
        <w:jc w:val="both"/>
        <w:rPr>
          <w:b/>
          <w:bCs/>
          <w:sz w:val="28"/>
          <w:szCs w:val="28"/>
        </w:rPr>
      </w:pPr>
      <w:r w:rsidRPr="006532EF">
        <w:rPr>
          <w:b/>
          <w:bCs/>
          <w:sz w:val="28"/>
          <w:szCs w:val="28"/>
        </w:rPr>
        <w:t>Terminou o expediente?</w:t>
      </w:r>
    </w:p>
    <w:p w14:paraId="69B2ECEF" w14:textId="77777777" w:rsidR="00CF7215" w:rsidRDefault="00CF7215" w:rsidP="00CF7215">
      <w:pPr>
        <w:numPr>
          <w:ilvl w:val="1"/>
          <w:numId w:val="15"/>
        </w:numPr>
        <w:jc w:val="both"/>
        <w:rPr>
          <w:sz w:val="28"/>
          <w:szCs w:val="28"/>
        </w:rPr>
      </w:pPr>
      <w:r w:rsidRPr="006532EF">
        <w:rPr>
          <w:sz w:val="28"/>
          <w:szCs w:val="28"/>
        </w:rPr>
        <w:t>Para determinar o final do expediente</w:t>
      </w:r>
      <w:r w:rsidR="00FD3395" w:rsidRPr="006532EF">
        <w:rPr>
          <w:sz w:val="28"/>
          <w:szCs w:val="28"/>
        </w:rPr>
        <w:t xml:space="preserve">, usamos o próprio cronômetro. Para isto, basta definir o período de atendimento da agência em termos </w:t>
      </w:r>
      <w:r w:rsidR="00FD3395" w:rsidRPr="006532EF">
        <w:rPr>
          <w:sz w:val="28"/>
          <w:szCs w:val="28"/>
        </w:rPr>
        <w:lastRenderedPageBreak/>
        <w:t>das unidades de tempo marcadas pelo cronômetro. Quando o cronômetro atingir o valor definido, então terminou o expediente.</w:t>
      </w:r>
    </w:p>
    <w:p w14:paraId="103879B3" w14:textId="77777777" w:rsidR="006532EF" w:rsidRPr="006532EF" w:rsidRDefault="006532EF" w:rsidP="006532EF">
      <w:pPr>
        <w:ind w:left="1440"/>
        <w:jc w:val="both"/>
        <w:rPr>
          <w:sz w:val="28"/>
          <w:szCs w:val="28"/>
        </w:rPr>
      </w:pPr>
    </w:p>
    <w:p w14:paraId="61A17894" w14:textId="77777777" w:rsidR="00FD3395" w:rsidRPr="006532EF" w:rsidRDefault="00FD3395" w:rsidP="00FD3395">
      <w:pPr>
        <w:numPr>
          <w:ilvl w:val="0"/>
          <w:numId w:val="15"/>
        </w:numPr>
        <w:jc w:val="both"/>
        <w:rPr>
          <w:b/>
          <w:bCs/>
          <w:sz w:val="28"/>
          <w:szCs w:val="28"/>
        </w:rPr>
      </w:pPr>
      <w:r w:rsidRPr="006532EF">
        <w:rPr>
          <w:b/>
          <w:bCs/>
          <w:sz w:val="28"/>
          <w:szCs w:val="28"/>
        </w:rPr>
        <w:t>Chegou um cliente?</w:t>
      </w:r>
    </w:p>
    <w:p w14:paraId="0A9BBA95" w14:textId="77777777" w:rsidR="00FD3395" w:rsidRPr="006532EF" w:rsidRDefault="00FD3395" w:rsidP="00FD3395">
      <w:pPr>
        <w:numPr>
          <w:ilvl w:val="1"/>
          <w:numId w:val="15"/>
        </w:numPr>
        <w:jc w:val="both"/>
        <w:rPr>
          <w:sz w:val="28"/>
          <w:szCs w:val="28"/>
        </w:rPr>
      </w:pPr>
      <w:r w:rsidRPr="006532EF">
        <w:rPr>
          <w:sz w:val="28"/>
          <w:szCs w:val="28"/>
        </w:rPr>
        <w:t xml:space="preserve">Numa situação real, não teremos um cliente chegando à agência a cada segundo para usar o caixa eletrônico. Para implementar esta parte do algoritmo, de modo que tenhamos algo não sistemático, podemos utilizar uma função que cada chamada </w:t>
      </w:r>
      <w:r w:rsidR="009A777A" w:rsidRPr="006532EF">
        <w:rPr>
          <w:sz w:val="28"/>
          <w:szCs w:val="28"/>
        </w:rPr>
        <w:t>retorne um valor aleatório</w:t>
      </w:r>
      <w:r w:rsidRPr="006532EF">
        <w:rPr>
          <w:sz w:val="28"/>
          <w:szCs w:val="28"/>
        </w:rPr>
        <w:t xml:space="preserve">  </w:t>
      </w:r>
    </w:p>
    <w:p w14:paraId="1351A06D" w14:textId="77777777" w:rsidR="00CF7215" w:rsidRDefault="009A777A" w:rsidP="00A03998">
      <w:pPr>
        <w:jc w:val="both"/>
      </w:pPr>
      <w:r>
        <w:rPr>
          <w:noProof/>
        </w:rPr>
        <w:pict w14:anchorId="216F73D4">
          <v:shapetype id="_x0000_t202" coordsize="21600,21600" o:spt="202" path="m,l,21600r21600,l21600,xe">
            <v:stroke joinstyle="miter"/>
            <v:path gradientshapeok="t" o:connecttype="rect"/>
          </v:shapetype>
          <v:shape id="_x0000_s1028" type="#_x0000_t202" style="position:absolute;left:0;text-align:left;margin-left:100.05pt;margin-top:10.7pt;width:298.5pt;height:73.5pt;z-index:1">
            <v:textbox>
              <w:txbxContent>
                <w:p w14:paraId="69A850C2" w14:textId="77777777" w:rsidR="009A777A" w:rsidRPr="009A777A" w:rsidRDefault="009A777A">
                  <w:pPr>
                    <w:rPr>
                      <w:rFonts w:ascii="Courier New" w:hAnsi="Courier New" w:cs="Courier New"/>
                    </w:rPr>
                  </w:pPr>
                  <w:r w:rsidRPr="009A777A">
                    <w:rPr>
                      <w:rFonts w:ascii="Courier New" w:hAnsi="Courier New" w:cs="Courier New"/>
                    </w:rPr>
                    <w:t>function ClienteChegou : boolean;</w:t>
                  </w:r>
                </w:p>
                <w:p w14:paraId="792F09A6" w14:textId="77777777" w:rsidR="009A777A" w:rsidRPr="009A777A" w:rsidRDefault="009A777A">
                  <w:pPr>
                    <w:rPr>
                      <w:rFonts w:ascii="Courier New" w:hAnsi="Courier New" w:cs="Courier New"/>
                    </w:rPr>
                  </w:pPr>
                  <w:r w:rsidRPr="009A777A">
                    <w:rPr>
                      <w:rFonts w:ascii="Courier New" w:hAnsi="Courier New" w:cs="Courier New"/>
                    </w:rPr>
                    <w:t>begin</w:t>
                  </w:r>
                </w:p>
                <w:p w14:paraId="1C922A15" w14:textId="77777777" w:rsidR="009A777A" w:rsidRPr="009A777A" w:rsidRDefault="009A777A">
                  <w:pPr>
                    <w:rPr>
                      <w:rFonts w:ascii="Courier New" w:hAnsi="Courier New" w:cs="Courier New"/>
                    </w:rPr>
                  </w:pPr>
                  <w:r w:rsidRPr="009A777A">
                    <w:rPr>
                      <w:rFonts w:ascii="Courier New" w:hAnsi="Courier New" w:cs="Courier New"/>
                    </w:rPr>
                    <w:tab/>
                    <w:t>ClienteChegou := (random(3) = 0);</w:t>
                  </w:r>
                </w:p>
                <w:p w14:paraId="2E651603" w14:textId="77777777" w:rsidR="009A777A" w:rsidRPr="009A777A" w:rsidRDefault="009A777A">
                  <w:pPr>
                    <w:rPr>
                      <w:rFonts w:ascii="Courier New" w:hAnsi="Courier New" w:cs="Courier New"/>
                    </w:rPr>
                  </w:pPr>
                  <w:r w:rsidRPr="009A777A">
                    <w:rPr>
                      <w:rFonts w:ascii="Courier New" w:hAnsi="Courier New" w:cs="Courier New"/>
                    </w:rPr>
                    <w:t>end;</w:t>
                  </w:r>
                </w:p>
              </w:txbxContent>
            </v:textbox>
          </v:shape>
        </w:pict>
      </w:r>
    </w:p>
    <w:p w14:paraId="3D843536" w14:textId="77777777" w:rsidR="00CF7215" w:rsidRDefault="00CF7215" w:rsidP="00A03998">
      <w:pPr>
        <w:jc w:val="both"/>
      </w:pPr>
    </w:p>
    <w:p w14:paraId="13FA3AA0" w14:textId="77777777" w:rsidR="00CF7215" w:rsidRDefault="00CF7215" w:rsidP="00A03998">
      <w:pPr>
        <w:jc w:val="both"/>
      </w:pPr>
    </w:p>
    <w:p w14:paraId="01A7D615" w14:textId="77777777" w:rsidR="009A777A" w:rsidRDefault="009A777A" w:rsidP="00A03998">
      <w:pPr>
        <w:jc w:val="both"/>
      </w:pPr>
    </w:p>
    <w:p w14:paraId="1ECCA1D2" w14:textId="77777777" w:rsidR="009A777A" w:rsidRDefault="009A777A" w:rsidP="00A03998">
      <w:pPr>
        <w:jc w:val="both"/>
      </w:pPr>
    </w:p>
    <w:p w14:paraId="2B68C5FD" w14:textId="77777777" w:rsidR="009A777A" w:rsidRDefault="009A777A" w:rsidP="00A03998">
      <w:pPr>
        <w:jc w:val="both"/>
      </w:pPr>
    </w:p>
    <w:p w14:paraId="6D8051F0" w14:textId="77777777" w:rsidR="009A777A" w:rsidRDefault="009A777A" w:rsidP="00A03998">
      <w:pPr>
        <w:jc w:val="both"/>
      </w:pPr>
    </w:p>
    <w:p w14:paraId="6ED45045" w14:textId="77777777" w:rsidR="009A777A" w:rsidRDefault="00DB1951" w:rsidP="006532EF">
      <w:pPr>
        <w:ind w:left="1418"/>
        <w:jc w:val="both"/>
        <w:rPr>
          <w:sz w:val="28"/>
          <w:szCs w:val="28"/>
        </w:rPr>
      </w:pPr>
      <w:r w:rsidRPr="006532EF">
        <w:rPr>
          <w:sz w:val="28"/>
          <w:szCs w:val="28"/>
        </w:rPr>
        <w:t xml:space="preserve">Note que a chamada </w:t>
      </w:r>
      <w:r w:rsidRPr="006532EF">
        <w:rPr>
          <w:b/>
          <w:bCs/>
          <w:sz w:val="28"/>
          <w:szCs w:val="28"/>
        </w:rPr>
        <w:t>random(n)</w:t>
      </w:r>
      <w:r w:rsidRPr="006532EF">
        <w:rPr>
          <w:sz w:val="28"/>
          <w:szCs w:val="28"/>
        </w:rPr>
        <w:t xml:space="preserve"> retorna um valor aleatório entre 0 e n-1, sendo que qualquer valor tem a mesma probabilidade de ser sorteado. Desta forma, a função </w:t>
      </w:r>
      <w:r w:rsidRPr="006532EF">
        <w:rPr>
          <w:b/>
          <w:bCs/>
          <w:sz w:val="28"/>
          <w:szCs w:val="28"/>
        </w:rPr>
        <w:t>ClienteChegou()</w:t>
      </w:r>
      <w:r w:rsidRPr="006532EF">
        <w:rPr>
          <w:sz w:val="28"/>
          <w:szCs w:val="28"/>
        </w:rPr>
        <w:t xml:space="preserve"> responderá de forma afirmativa, em média, uma vez </w:t>
      </w:r>
      <w:r w:rsidR="00613AAF" w:rsidRPr="006532EF">
        <w:rPr>
          <w:sz w:val="28"/>
          <w:szCs w:val="28"/>
        </w:rPr>
        <w:t>em cada três chamada.</w:t>
      </w:r>
      <w:r w:rsidRPr="006532EF">
        <w:rPr>
          <w:sz w:val="28"/>
          <w:szCs w:val="28"/>
        </w:rPr>
        <w:t xml:space="preserve"> </w:t>
      </w:r>
    </w:p>
    <w:p w14:paraId="621854D6" w14:textId="77777777" w:rsidR="006532EF" w:rsidRPr="006532EF" w:rsidRDefault="006532EF" w:rsidP="006532EF">
      <w:pPr>
        <w:ind w:left="1418"/>
        <w:jc w:val="both"/>
        <w:rPr>
          <w:sz w:val="28"/>
          <w:szCs w:val="28"/>
        </w:rPr>
      </w:pPr>
    </w:p>
    <w:p w14:paraId="5A7B73A0" w14:textId="77777777" w:rsidR="00613AAF" w:rsidRPr="006532EF" w:rsidRDefault="00613AAF" w:rsidP="00613AAF">
      <w:pPr>
        <w:numPr>
          <w:ilvl w:val="0"/>
          <w:numId w:val="15"/>
        </w:numPr>
        <w:jc w:val="both"/>
        <w:rPr>
          <w:b/>
          <w:bCs/>
          <w:sz w:val="28"/>
          <w:szCs w:val="28"/>
        </w:rPr>
      </w:pPr>
      <w:r w:rsidRPr="006532EF">
        <w:rPr>
          <w:b/>
          <w:bCs/>
          <w:sz w:val="28"/>
          <w:szCs w:val="28"/>
        </w:rPr>
        <w:t>Cliente entra na fila</w:t>
      </w:r>
    </w:p>
    <w:p w14:paraId="4D0FB1D1" w14:textId="77777777" w:rsidR="00613AAF" w:rsidRDefault="00613AAF" w:rsidP="00613AAF">
      <w:pPr>
        <w:numPr>
          <w:ilvl w:val="1"/>
          <w:numId w:val="15"/>
        </w:numPr>
        <w:jc w:val="both"/>
        <w:rPr>
          <w:sz w:val="28"/>
          <w:szCs w:val="28"/>
        </w:rPr>
      </w:pPr>
      <w:r w:rsidRPr="006532EF">
        <w:rPr>
          <w:sz w:val="28"/>
          <w:szCs w:val="28"/>
        </w:rPr>
        <w:t>Convencionamos representar um cliente apenas pelo horário em que ele entrou na fila. O tempo está sendo controlado pelo cronômetro. Logo, colocar um cliente na fila equivale a simplesmente armazenar nela o valor corrente do cronômetro, no momento que ele chega.</w:t>
      </w:r>
    </w:p>
    <w:p w14:paraId="6E257FF5" w14:textId="77777777" w:rsidR="006532EF" w:rsidRPr="006532EF" w:rsidRDefault="006532EF" w:rsidP="006532EF">
      <w:pPr>
        <w:ind w:left="1440"/>
        <w:jc w:val="both"/>
        <w:rPr>
          <w:sz w:val="28"/>
          <w:szCs w:val="28"/>
        </w:rPr>
      </w:pPr>
    </w:p>
    <w:p w14:paraId="2FAABC76" w14:textId="77777777" w:rsidR="00613AAF" w:rsidRPr="006532EF" w:rsidRDefault="00613AAF" w:rsidP="00613AAF">
      <w:pPr>
        <w:numPr>
          <w:ilvl w:val="0"/>
          <w:numId w:val="15"/>
        </w:numPr>
        <w:jc w:val="both"/>
        <w:rPr>
          <w:b/>
          <w:bCs/>
          <w:sz w:val="28"/>
          <w:szCs w:val="28"/>
        </w:rPr>
      </w:pPr>
      <w:r w:rsidRPr="006532EF">
        <w:rPr>
          <w:b/>
          <w:bCs/>
          <w:sz w:val="28"/>
          <w:szCs w:val="28"/>
        </w:rPr>
        <w:t>Inicia transação</w:t>
      </w:r>
    </w:p>
    <w:p w14:paraId="440CC86B" w14:textId="77777777" w:rsidR="003F79FD" w:rsidRPr="006532EF" w:rsidRDefault="00613AAF" w:rsidP="00613AAF">
      <w:pPr>
        <w:numPr>
          <w:ilvl w:val="1"/>
          <w:numId w:val="15"/>
        </w:numPr>
        <w:jc w:val="both"/>
        <w:rPr>
          <w:sz w:val="28"/>
          <w:szCs w:val="28"/>
        </w:rPr>
      </w:pPr>
      <w:r w:rsidRPr="006532EF">
        <w:rPr>
          <w:sz w:val="28"/>
          <w:szCs w:val="28"/>
        </w:rPr>
        <w:t>Quando um caixa é liberado e um cliente começa a utilizá-lo</w:t>
      </w:r>
      <w:r w:rsidR="003F79FD" w:rsidRPr="006532EF">
        <w:rPr>
          <w:sz w:val="28"/>
          <w:szCs w:val="28"/>
        </w:rPr>
        <w:t>, precisamos saber por quanto tempo ele estará ocupado. O tempo de uso do caixa depende da transação que é iniciada pelo cliente. Aqui também é interessante que as transações iniciadas sejam aleatórias:</w:t>
      </w:r>
    </w:p>
    <w:p w14:paraId="39718AA3" w14:textId="77777777" w:rsidR="003F79FD" w:rsidRDefault="003F79FD" w:rsidP="003F79FD">
      <w:pPr>
        <w:jc w:val="both"/>
      </w:pPr>
      <w:r>
        <w:rPr>
          <w:noProof/>
        </w:rPr>
        <w:pict w14:anchorId="4BBB6328">
          <v:shape id="_x0000_s1029" type="#_x0000_t202" style="position:absolute;left:0;text-align:left;margin-left:95.55pt;margin-top:13.65pt;width:298.5pt;height:138.75pt;z-index:2">
            <v:textbox>
              <w:txbxContent>
                <w:p w14:paraId="5DAAA382" w14:textId="77777777" w:rsidR="003F79FD" w:rsidRPr="003F79FD" w:rsidRDefault="003F79FD" w:rsidP="003F79FD">
                  <w:pPr>
                    <w:rPr>
                      <w:rFonts w:ascii="Courier New" w:hAnsi="Courier New" w:cs="Courier New"/>
                      <w:lang w:val="en-US"/>
                    </w:rPr>
                  </w:pPr>
                  <w:r w:rsidRPr="003F79FD">
                    <w:rPr>
                      <w:rFonts w:ascii="Courier New" w:hAnsi="Courier New" w:cs="Courier New"/>
                      <w:lang w:val="en-US"/>
                    </w:rPr>
                    <w:t>function Transa</w:t>
                  </w:r>
                  <w:r w:rsidR="00B5498F">
                    <w:rPr>
                      <w:rFonts w:ascii="Courier New" w:hAnsi="Courier New" w:cs="Courier New"/>
                      <w:lang w:val="en-US"/>
                    </w:rPr>
                    <w:t>ca</w:t>
                  </w:r>
                  <w:r w:rsidRPr="003F79FD">
                    <w:rPr>
                      <w:rFonts w:ascii="Courier New" w:hAnsi="Courier New" w:cs="Courier New"/>
                      <w:lang w:val="en-US"/>
                    </w:rPr>
                    <w:t xml:space="preserve">o : </w:t>
                  </w:r>
                  <w:r>
                    <w:rPr>
                      <w:rFonts w:ascii="Courier New" w:hAnsi="Courier New" w:cs="Courier New"/>
                      <w:lang w:val="en-US"/>
                    </w:rPr>
                    <w:t>integer</w:t>
                  </w:r>
                  <w:r w:rsidRPr="003F79FD">
                    <w:rPr>
                      <w:rFonts w:ascii="Courier New" w:hAnsi="Courier New" w:cs="Courier New"/>
                      <w:lang w:val="en-US"/>
                    </w:rPr>
                    <w:t>;</w:t>
                  </w:r>
                </w:p>
                <w:p w14:paraId="764F8D69" w14:textId="77777777" w:rsidR="003F79FD" w:rsidRPr="003F79FD" w:rsidRDefault="003F79FD" w:rsidP="003F79FD">
                  <w:pPr>
                    <w:rPr>
                      <w:rFonts w:ascii="Courier New" w:hAnsi="Courier New" w:cs="Courier New"/>
                      <w:lang w:val="en-US"/>
                    </w:rPr>
                  </w:pPr>
                  <w:r w:rsidRPr="003F79FD">
                    <w:rPr>
                      <w:rFonts w:ascii="Courier New" w:hAnsi="Courier New" w:cs="Courier New"/>
                      <w:lang w:val="en-US"/>
                    </w:rPr>
                    <w:t>begin</w:t>
                  </w:r>
                </w:p>
                <w:p w14:paraId="64F0F785" w14:textId="77777777" w:rsidR="003F79FD" w:rsidRDefault="003F79FD" w:rsidP="003F79FD">
                  <w:pPr>
                    <w:rPr>
                      <w:rFonts w:ascii="Courier New" w:hAnsi="Courier New" w:cs="Courier New"/>
                      <w:lang w:val="en-US"/>
                    </w:rPr>
                  </w:pPr>
                  <w:r w:rsidRPr="003F79FD">
                    <w:rPr>
                      <w:rFonts w:ascii="Courier New" w:hAnsi="Courier New" w:cs="Courier New"/>
                      <w:lang w:val="en-US"/>
                    </w:rPr>
                    <w:tab/>
                  </w:r>
                  <w:r>
                    <w:rPr>
                      <w:rFonts w:ascii="Courier New" w:hAnsi="Courier New" w:cs="Courier New"/>
                      <w:lang w:val="en-US"/>
                    </w:rPr>
                    <w:t>case random(5) of</w:t>
                  </w:r>
                </w:p>
                <w:p w14:paraId="0B548542" w14:textId="77777777" w:rsidR="003F79FD" w:rsidRPr="003F79FD" w:rsidRDefault="003F79FD" w:rsidP="003F79FD">
                  <w:pPr>
                    <w:rPr>
                      <w:rFonts w:ascii="Courier New" w:hAnsi="Courier New" w:cs="Courier New"/>
                    </w:rPr>
                  </w:pPr>
                  <w:r>
                    <w:rPr>
                      <w:rFonts w:ascii="Courier New" w:hAnsi="Courier New" w:cs="Courier New"/>
                      <w:lang w:val="en-US"/>
                    </w:rPr>
                    <w:tab/>
                  </w:r>
                  <w:r w:rsidRPr="003F79FD">
                    <w:rPr>
                      <w:rFonts w:ascii="Courier New" w:hAnsi="Courier New" w:cs="Courier New"/>
                    </w:rPr>
                    <w:t>0: Transação := 10;</w:t>
                  </w:r>
                </w:p>
                <w:p w14:paraId="4488E395" w14:textId="77777777" w:rsidR="003F79FD" w:rsidRPr="003F79FD" w:rsidRDefault="003F79FD" w:rsidP="003F79FD">
                  <w:pPr>
                    <w:rPr>
                      <w:rFonts w:ascii="Courier New" w:hAnsi="Courier New" w:cs="Courier New"/>
                    </w:rPr>
                  </w:pPr>
                  <w:r w:rsidRPr="003F79FD">
                    <w:rPr>
                      <w:rFonts w:ascii="Courier New" w:hAnsi="Courier New" w:cs="Courier New"/>
                    </w:rPr>
                    <w:tab/>
                    <w:t xml:space="preserve">1: Transação := </w:t>
                  </w:r>
                  <w:r>
                    <w:rPr>
                      <w:rFonts w:ascii="Courier New" w:hAnsi="Courier New" w:cs="Courier New"/>
                    </w:rPr>
                    <w:t>2</w:t>
                  </w:r>
                  <w:r w:rsidRPr="003F79FD">
                    <w:rPr>
                      <w:rFonts w:ascii="Courier New" w:hAnsi="Courier New" w:cs="Courier New"/>
                    </w:rPr>
                    <w:t>0;</w:t>
                  </w:r>
                </w:p>
                <w:p w14:paraId="528FA438" w14:textId="77777777" w:rsidR="003F79FD" w:rsidRPr="003F79FD" w:rsidRDefault="003F79FD" w:rsidP="003F79FD">
                  <w:pPr>
                    <w:rPr>
                      <w:rFonts w:ascii="Courier New" w:hAnsi="Courier New" w:cs="Courier New"/>
                    </w:rPr>
                  </w:pPr>
                  <w:r w:rsidRPr="003F79FD">
                    <w:rPr>
                      <w:rFonts w:ascii="Courier New" w:hAnsi="Courier New" w:cs="Courier New"/>
                    </w:rPr>
                    <w:tab/>
                    <w:t xml:space="preserve">2: Transação := </w:t>
                  </w:r>
                  <w:r>
                    <w:rPr>
                      <w:rFonts w:ascii="Courier New" w:hAnsi="Courier New" w:cs="Courier New"/>
                    </w:rPr>
                    <w:t>3</w:t>
                  </w:r>
                  <w:r w:rsidRPr="003F79FD">
                    <w:rPr>
                      <w:rFonts w:ascii="Courier New" w:hAnsi="Courier New" w:cs="Courier New"/>
                    </w:rPr>
                    <w:t>0;</w:t>
                  </w:r>
                </w:p>
                <w:p w14:paraId="6B9BD10E" w14:textId="77777777" w:rsidR="003F79FD" w:rsidRPr="003F79FD" w:rsidRDefault="003F79FD" w:rsidP="003F79FD">
                  <w:pPr>
                    <w:rPr>
                      <w:rFonts w:ascii="Courier New" w:hAnsi="Courier New" w:cs="Courier New"/>
                    </w:rPr>
                  </w:pPr>
                  <w:r w:rsidRPr="003F79FD">
                    <w:rPr>
                      <w:rFonts w:ascii="Courier New" w:hAnsi="Courier New" w:cs="Courier New"/>
                    </w:rPr>
                    <w:tab/>
                    <w:t xml:space="preserve">3: Transação := </w:t>
                  </w:r>
                  <w:r>
                    <w:rPr>
                      <w:rFonts w:ascii="Courier New" w:hAnsi="Courier New" w:cs="Courier New"/>
                    </w:rPr>
                    <w:t>4</w:t>
                  </w:r>
                  <w:r w:rsidRPr="003F79FD">
                    <w:rPr>
                      <w:rFonts w:ascii="Courier New" w:hAnsi="Courier New" w:cs="Courier New"/>
                    </w:rPr>
                    <w:t>0;</w:t>
                  </w:r>
                </w:p>
                <w:p w14:paraId="53B008AF" w14:textId="77777777" w:rsidR="003F79FD" w:rsidRPr="003F79FD" w:rsidRDefault="003F79FD" w:rsidP="003F79FD">
                  <w:pPr>
                    <w:rPr>
                      <w:rFonts w:ascii="Courier New" w:hAnsi="Courier New" w:cs="Courier New"/>
                    </w:rPr>
                  </w:pPr>
                  <w:r w:rsidRPr="003F79FD">
                    <w:rPr>
                      <w:rFonts w:ascii="Courier New" w:hAnsi="Courier New" w:cs="Courier New"/>
                    </w:rPr>
                    <w:tab/>
                    <w:t>4:</w:t>
                  </w:r>
                  <w:r>
                    <w:rPr>
                      <w:rFonts w:ascii="Courier New" w:hAnsi="Courier New" w:cs="Courier New"/>
                      <w:lang w:val="en-US"/>
                    </w:rPr>
                    <w:t xml:space="preserve"> Transação := 50;</w:t>
                  </w:r>
                </w:p>
                <w:p w14:paraId="234A127E" w14:textId="77777777" w:rsidR="003F79FD" w:rsidRPr="003F79FD" w:rsidRDefault="003F79FD" w:rsidP="003F79FD">
                  <w:pPr>
                    <w:rPr>
                      <w:rFonts w:ascii="Courier New" w:hAnsi="Courier New" w:cs="Courier New"/>
                    </w:rPr>
                  </w:pPr>
                  <w:r w:rsidRPr="003F79FD">
                    <w:rPr>
                      <w:rFonts w:ascii="Courier New" w:hAnsi="Courier New" w:cs="Courier New"/>
                    </w:rPr>
                    <w:t>end;</w:t>
                  </w:r>
                </w:p>
              </w:txbxContent>
            </v:textbox>
          </v:shape>
        </w:pict>
      </w:r>
    </w:p>
    <w:p w14:paraId="53E059EB" w14:textId="77777777" w:rsidR="003F79FD" w:rsidRDefault="003F79FD" w:rsidP="003F79FD">
      <w:pPr>
        <w:jc w:val="both"/>
      </w:pPr>
    </w:p>
    <w:p w14:paraId="60E669E1" w14:textId="77777777" w:rsidR="003F79FD" w:rsidRDefault="003F79FD" w:rsidP="003F79FD">
      <w:pPr>
        <w:jc w:val="both"/>
      </w:pPr>
    </w:p>
    <w:p w14:paraId="0278D0F5" w14:textId="77777777" w:rsidR="003F79FD" w:rsidRDefault="003F79FD" w:rsidP="003F79FD">
      <w:pPr>
        <w:jc w:val="both"/>
      </w:pPr>
    </w:p>
    <w:p w14:paraId="6FF4EFEA" w14:textId="77777777" w:rsidR="003F79FD" w:rsidRDefault="003F79FD" w:rsidP="003F79FD">
      <w:pPr>
        <w:jc w:val="both"/>
      </w:pPr>
    </w:p>
    <w:p w14:paraId="22A4C498" w14:textId="77777777" w:rsidR="003F79FD" w:rsidRDefault="003F79FD" w:rsidP="003F79FD">
      <w:pPr>
        <w:jc w:val="both"/>
      </w:pPr>
    </w:p>
    <w:p w14:paraId="2616CADF" w14:textId="77777777" w:rsidR="003F79FD" w:rsidRDefault="003F79FD" w:rsidP="003F79FD">
      <w:pPr>
        <w:jc w:val="both"/>
      </w:pPr>
    </w:p>
    <w:p w14:paraId="537183B5" w14:textId="77777777" w:rsidR="00613AAF" w:rsidRPr="00613AAF" w:rsidRDefault="00613AAF" w:rsidP="003F79FD">
      <w:pPr>
        <w:jc w:val="both"/>
      </w:pPr>
      <w:r>
        <w:t xml:space="preserve"> </w:t>
      </w:r>
    </w:p>
    <w:p w14:paraId="44D6A785" w14:textId="77777777" w:rsidR="00E53C54" w:rsidRDefault="00E53C54" w:rsidP="00A03998">
      <w:pPr>
        <w:jc w:val="both"/>
        <w:rPr>
          <w:sz w:val="28"/>
          <w:szCs w:val="28"/>
        </w:rPr>
      </w:pPr>
    </w:p>
    <w:p w14:paraId="79E58150" w14:textId="77777777" w:rsidR="00E627CD" w:rsidRDefault="00E627CD" w:rsidP="00A03998">
      <w:pPr>
        <w:jc w:val="both"/>
        <w:rPr>
          <w:sz w:val="28"/>
          <w:szCs w:val="28"/>
        </w:rPr>
      </w:pPr>
    </w:p>
    <w:p w14:paraId="749EDEC2" w14:textId="77777777" w:rsidR="00E53C54" w:rsidRDefault="00E53C54" w:rsidP="00A03998">
      <w:pPr>
        <w:jc w:val="both"/>
        <w:rPr>
          <w:sz w:val="28"/>
          <w:szCs w:val="28"/>
        </w:rPr>
      </w:pPr>
    </w:p>
    <w:p w14:paraId="0DD4ACB2" w14:textId="77777777" w:rsidR="00E53C54" w:rsidRPr="006532EF" w:rsidRDefault="00B5498F" w:rsidP="00B5498F">
      <w:pPr>
        <w:ind w:left="1079"/>
        <w:jc w:val="both"/>
        <w:rPr>
          <w:sz w:val="28"/>
          <w:szCs w:val="28"/>
        </w:rPr>
      </w:pPr>
      <w:r w:rsidRPr="006532EF">
        <w:rPr>
          <w:sz w:val="28"/>
          <w:szCs w:val="28"/>
        </w:rPr>
        <w:tab/>
        <w:t xml:space="preserve">Cada vez que a função </w:t>
      </w:r>
      <w:r w:rsidRPr="006532EF">
        <w:rPr>
          <w:b/>
          <w:bCs/>
          <w:sz w:val="28"/>
          <w:szCs w:val="28"/>
        </w:rPr>
        <w:t>Transacao()</w:t>
      </w:r>
      <w:r w:rsidRPr="006532EF">
        <w:rPr>
          <w:sz w:val="28"/>
          <w:szCs w:val="28"/>
        </w:rPr>
        <w:t xml:space="preserve"> </w:t>
      </w:r>
      <w:r w:rsidR="00521814" w:rsidRPr="006532EF">
        <w:rPr>
          <w:sz w:val="28"/>
          <w:szCs w:val="28"/>
        </w:rPr>
        <w:t>é chamada, ela “sorteia” uma transação e retorna o tempo médio necessário para realiz</w:t>
      </w:r>
      <w:r w:rsidR="00AE38BC" w:rsidRPr="006532EF">
        <w:rPr>
          <w:sz w:val="28"/>
          <w:szCs w:val="28"/>
        </w:rPr>
        <w:t>á</w:t>
      </w:r>
      <w:r w:rsidR="00521814" w:rsidRPr="006532EF">
        <w:rPr>
          <w:sz w:val="28"/>
          <w:szCs w:val="28"/>
        </w:rPr>
        <w:t xml:space="preserve">-la. Uma vez que um caixa é representado por uma variável que especifica quanto tempo ele estará ocupado, para indicar que um cliente está usando um caixa, basta selecionar uma transação e armazenar o tempo corrente na variável que representa o caixa.  </w:t>
      </w:r>
      <w:r w:rsidRPr="006532EF">
        <w:rPr>
          <w:sz w:val="28"/>
          <w:szCs w:val="28"/>
        </w:rPr>
        <w:t xml:space="preserve"> </w:t>
      </w:r>
    </w:p>
    <w:p w14:paraId="32F1D1A7" w14:textId="77777777" w:rsidR="00E627CD" w:rsidRPr="00B5498F" w:rsidRDefault="00E627CD" w:rsidP="00B5498F">
      <w:pPr>
        <w:ind w:left="1079"/>
        <w:jc w:val="both"/>
      </w:pPr>
    </w:p>
    <w:p w14:paraId="0204B4DC" w14:textId="77777777" w:rsidR="00E627CD" w:rsidRDefault="00E627CD" w:rsidP="00A03998">
      <w:pPr>
        <w:jc w:val="both"/>
        <w:rPr>
          <w:sz w:val="28"/>
          <w:szCs w:val="28"/>
        </w:rPr>
      </w:pPr>
    </w:p>
    <w:p w14:paraId="099B1073" w14:textId="77777777" w:rsidR="00E627CD" w:rsidRDefault="00AE38BC" w:rsidP="00A03998">
      <w:pPr>
        <w:jc w:val="both"/>
        <w:rPr>
          <w:sz w:val="28"/>
          <w:szCs w:val="28"/>
        </w:rPr>
      </w:pPr>
      <w:r>
        <w:rPr>
          <w:sz w:val="28"/>
          <w:szCs w:val="28"/>
        </w:rPr>
        <w:tab/>
        <w:t>Veja a seguir a codificação completa na linguagem Pascal para o simulador de filas de caixa</w:t>
      </w:r>
      <w:r w:rsidR="006532EF">
        <w:rPr>
          <w:sz w:val="28"/>
          <w:szCs w:val="28"/>
        </w:rPr>
        <w:t>:</w:t>
      </w:r>
    </w:p>
    <w:p w14:paraId="1CD2CBEC" w14:textId="77777777" w:rsidR="00E627CD" w:rsidRDefault="00E627CD" w:rsidP="00A03998">
      <w:pPr>
        <w:jc w:val="both"/>
        <w:rPr>
          <w:sz w:val="28"/>
          <w:szCs w:val="28"/>
        </w:rPr>
      </w:pPr>
    </w:p>
    <w:p w14:paraId="5DE5D36C" w14:textId="77777777" w:rsidR="00E627CD" w:rsidRDefault="006532EF" w:rsidP="00A03998">
      <w:pPr>
        <w:jc w:val="both"/>
        <w:rPr>
          <w:sz w:val="28"/>
          <w:szCs w:val="28"/>
        </w:rPr>
      </w:pPr>
      <w:r>
        <w:rPr>
          <w:noProof/>
          <w:sz w:val="28"/>
          <w:szCs w:val="28"/>
        </w:rPr>
        <w:pict w14:anchorId="6ED7D8E2">
          <v:shape id="_x0000_s1030" type="#_x0000_t202" style="position:absolute;left:0;text-align:left;margin-left:16.05pt;margin-top:.8pt;width:464.25pt;height:701.15pt;z-index:3">
            <v:textbox>
              <w:txbxContent>
                <w:p w14:paraId="7C559B6C" w14:textId="77777777" w:rsidR="006532EF" w:rsidRDefault="00E73902" w:rsidP="006532EF">
                  <w:pPr>
                    <w:rPr>
                      <w:rFonts w:ascii="Courier New" w:hAnsi="Courier New" w:cs="Courier New"/>
                      <w:lang w:val="en-US"/>
                    </w:rPr>
                  </w:pPr>
                  <w:r>
                    <w:rPr>
                      <w:rFonts w:ascii="Courier New" w:hAnsi="Courier New" w:cs="Courier New"/>
                      <w:lang w:val="en-US"/>
                    </w:rPr>
                    <w:t>program FilaCaixa;</w:t>
                  </w:r>
                </w:p>
                <w:p w14:paraId="7B387332" w14:textId="77777777" w:rsidR="00E73902" w:rsidRDefault="00E73902" w:rsidP="006532EF">
                  <w:pPr>
                    <w:rPr>
                      <w:rFonts w:ascii="Courier New" w:hAnsi="Courier New" w:cs="Courier New"/>
                      <w:lang w:val="en-US"/>
                    </w:rPr>
                  </w:pPr>
                  <w:r>
                    <w:rPr>
                      <w:rFonts w:ascii="Courier New" w:hAnsi="Courier New" w:cs="Courier New"/>
                      <w:lang w:val="en-US"/>
                    </w:rPr>
                    <w:t>uses Filas;</w:t>
                  </w:r>
                </w:p>
                <w:p w14:paraId="3FA833D5" w14:textId="77777777" w:rsidR="00E73902" w:rsidRDefault="00E73902" w:rsidP="006532EF">
                  <w:pPr>
                    <w:rPr>
                      <w:rFonts w:ascii="Courier New" w:hAnsi="Courier New" w:cs="Courier New"/>
                      <w:lang w:val="en-US"/>
                    </w:rPr>
                  </w:pPr>
                  <w:r>
                    <w:rPr>
                      <w:rFonts w:ascii="Courier New" w:hAnsi="Courier New" w:cs="Courier New"/>
                      <w:lang w:val="en-US"/>
                    </w:rPr>
                    <w:t>const FINAL = 100;</w:t>
                  </w:r>
                </w:p>
                <w:p w14:paraId="32D95729" w14:textId="77777777" w:rsidR="00E73902" w:rsidRDefault="00E73902" w:rsidP="006532EF">
                  <w:pPr>
                    <w:rPr>
                      <w:rFonts w:ascii="Courier New" w:hAnsi="Courier New" w:cs="Courier New"/>
                    </w:rPr>
                  </w:pPr>
                  <w:r w:rsidRPr="00E73902">
                    <w:rPr>
                      <w:rFonts w:ascii="Courier New" w:hAnsi="Courier New" w:cs="Courier New"/>
                    </w:rPr>
                    <w:t>var crono, espera, totcli, client :</w:t>
                  </w:r>
                  <w:r>
                    <w:rPr>
                      <w:rFonts w:ascii="Courier New" w:hAnsi="Courier New" w:cs="Courier New"/>
                    </w:rPr>
                    <w:t xml:space="preserve"> integer;</w:t>
                  </w:r>
                </w:p>
                <w:p w14:paraId="56F17F22" w14:textId="77777777" w:rsidR="00E73902" w:rsidRDefault="00796D97" w:rsidP="006532EF">
                  <w:pPr>
                    <w:rPr>
                      <w:rFonts w:ascii="Courier New" w:hAnsi="Courier New" w:cs="Courier New"/>
                    </w:rPr>
                  </w:pPr>
                  <w:r>
                    <w:rPr>
                      <w:rFonts w:ascii="Courier New" w:hAnsi="Courier New" w:cs="Courier New"/>
                    </w:rPr>
                    <w:tab/>
                    <w:t>caixa:array[</w:t>
                  </w:r>
                  <w:proofErr w:type="gramStart"/>
                  <w:r>
                    <w:rPr>
                      <w:rFonts w:ascii="Courier New" w:hAnsi="Courier New" w:cs="Courier New"/>
                    </w:rPr>
                    <w:t>1..</w:t>
                  </w:r>
                  <w:proofErr w:type="gramEnd"/>
                  <w:r>
                    <w:rPr>
                      <w:rFonts w:ascii="Courier New" w:hAnsi="Courier New" w:cs="Courier New"/>
                    </w:rPr>
                    <w:t>3] of integer;</w:t>
                  </w:r>
                </w:p>
                <w:p w14:paraId="09A720E2" w14:textId="77777777" w:rsidR="00796D97" w:rsidRDefault="00796D97" w:rsidP="006532EF">
                  <w:pPr>
                    <w:rPr>
                      <w:rFonts w:ascii="Courier New" w:hAnsi="Courier New" w:cs="Courier New"/>
                    </w:rPr>
                  </w:pPr>
                  <w:r>
                    <w:rPr>
                      <w:rFonts w:ascii="Courier New" w:hAnsi="Courier New" w:cs="Courier New"/>
                    </w:rPr>
                    <w:tab/>
                    <w:t>filcx: Fila;</w:t>
                  </w:r>
                </w:p>
                <w:p w14:paraId="6BA5364C" w14:textId="77777777" w:rsidR="00796D97" w:rsidRDefault="00796D97" w:rsidP="006532EF">
                  <w:pPr>
                    <w:rPr>
                      <w:rFonts w:ascii="Courier New" w:hAnsi="Courier New" w:cs="Courier New"/>
                    </w:rPr>
                  </w:pPr>
                </w:p>
                <w:p w14:paraId="3C20E44A" w14:textId="77777777" w:rsidR="00796D97" w:rsidRDefault="00796D97" w:rsidP="006532EF">
                  <w:pPr>
                    <w:rPr>
                      <w:rFonts w:ascii="Courier New" w:hAnsi="Courier New" w:cs="Courier New"/>
                    </w:rPr>
                  </w:pPr>
                  <w:r>
                    <w:rPr>
                      <w:rFonts w:ascii="Courier New" w:hAnsi="Courier New" w:cs="Courier New"/>
                    </w:rPr>
                    <w:t>{inserir aqui as rotinas ClienteChegou() e Transacao()}</w:t>
                  </w:r>
                </w:p>
                <w:p w14:paraId="54E2CD43" w14:textId="77777777" w:rsidR="00796D97" w:rsidRDefault="00796D97" w:rsidP="006532EF">
                  <w:pPr>
                    <w:rPr>
                      <w:rFonts w:ascii="Courier New" w:hAnsi="Courier New" w:cs="Courier New"/>
                    </w:rPr>
                  </w:pPr>
                </w:p>
                <w:p w14:paraId="1BE97023" w14:textId="77777777" w:rsidR="00796D97" w:rsidRDefault="00796D97" w:rsidP="006532EF">
                  <w:pPr>
                    <w:rPr>
                      <w:rFonts w:ascii="Courier New" w:hAnsi="Courier New" w:cs="Courier New"/>
                    </w:rPr>
                  </w:pPr>
                  <w:r>
                    <w:rPr>
                      <w:rFonts w:ascii="Courier New" w:hAnsi="Courier New" w:cs="Courier New"/>
                    </w:rPr>
                    <w:t>begin</w:t>
                  </w:r>
                </w:p>
                <w:p w14:paraId="657FBEA9" w14:textId="77777777" w:rsidR="00796D97" w:rsidRDefault="00796D97" w:rsidP="006532EF">
                  <w:pPr>
                    <w:rPr>
                      <w:rFonts w:ascii="Courier New" w:hAnsi="Courier New" w:cs="Courier New"/>
                    </w:rPr>
                  </w:pPr>
                  <w:r>
                    <w:rPr>
                      <w:rFonts w:ascii="Courier New" w:hAnsi="Courier New" w:cs="Courier New"/>
                    </w:rPr>
                    <w:tab/>
                    <w:t>crono := 0;</w:t>
                  </w:r>
                </w:p>
                <w:p w14:paraId="70C25253" w14:textId="77777777" w:rsidR="00796D97" w:rsidRDefault="00796D97" w:rsidP="00796D97">
                  <w:pPr>
                    <w:ind w:firstLine="708"/>
                    <w:rPr>
                      <w:rFonts w:ascii="Courier New" w:hAnsi="Courier New" w:cs="Courier New"/>
                    </w:rPr>
                  </w:pPr>
                  <w:r>
                    <w:rPr>
                      <w:rFonts w:ascii="Courier New" w:hAnsi="Courier New" w:cs="Courier New"/>
                    </w:rPr>
                    <w:t xml:space="preserve">espera := 0; </w:t>
                  </w:r>
                </w:p>
                <w:p w14:paraId="69DD40CC" w14:textId="77777777" w:rsidR="00796D97" w:rsidRDefault="00796D97" w:rsidP="006532EF">
                  <w:pPr>
                    <w:rPr>
                      <w:rFonts w:ascii="Courier New" w:hAnsi="Courier New" w:cs="Courier New"/>
                    </w:rPr>
                  </w:pPr>
                  <w:r>
                    <w:rPr>
                      <w:rFonts w:ascii="Courier New" w:hAnsi="Courier New" w:cs="Courier New"/>
                    </w:rPr>
                    <w:tab/>
                  </w:r>
                  <w:r w:rsidRPr="00E73902">
                    <w:rPr>
                      <w:rFonts w:ascii="Courier New" w:hAnsi="Courier New" w:cs="Courier New"/>
                    </w:rPr>
                    <w:t>totcli</w:t>
                  </w:r>
                  <w:r>
                    <w:rPr>
                      <w:rFonts w:ascii="Courier New" w:hAnsi="Courier New" w:cs="Courier New"/>
                    </w:rPr>
                    <w:t xml:space="preserve"> := 0;</w:t>
                  </w:r>
                </w:p>
                <w:p w14:paraId="680BBBAE" w14:textId="77777777" w:rsidR="00796D97" w:rsidRDefault="00796D97" w:rsidP="006532EF">
                  <w:pPr>
                    <w:rPr>
                      <w:rFonts w:ascii="Courier New" w:hAnsi="Courier New" w:cs="Courier New"/>
                    </w:rPr>
                  </w:pPr>
                </w:p>
                <w:p w14:paraId="252BFFCB" w14:textId="77777777" w:rsidR="00796D97" w:rsidRDefault="00796D97" w:rsidP="006532EF">
                  <w:pPr>
                    <w:rPr>
                      <w:rFonts w:ascii="Courier New" w:hAnsi="Courier New" w:cs="Courier New"/>
                    </w:rPr>
                  </w:pPr>
                  <w:r>
                    <w:rPr>
                      <w:rFonts w:ascii="Courier New" w:hAnsi="Courier New" w:cs="Courier New"/>
                    </w:rPr>
                    <w:tab/>
                    <w:t>Qinit(filcx);</w:t>
                  </w:r>
                </w:p>
                <w:p w14:paraId="2400D2B5" w14:textId="77777777" w:rsidR="005474C5" w:rsidRDefault="005474C5" w:rsidP="006532EF">
                  <w:pPr>
                    <w:rPr>
                      <w:rFonts w:ascii="Courier New" w:hAnsi="Courier New" w:cs="Courier New"/>
                    </w:rPr>
                  </w:pPr>
                </w:p>
                <w:p w14:paraId="4EA039ED" w14:textId="77777777" w:rsidR="005474C5" w:rsidRPr="005474C5" w:rsidRDefault="005474C5" w:rsidP="006532EF">
                  <w:pPr>
                    <w:rPr>
                      <w:rFonts w:ascii="Courier New" w:hAnsi="Courier New" w:cs="Courier New"/>
                    </w:rPr>
                  </w:pPr>
                  <w:r>
                    <w:rPr>
                      <w:rFonts w:ascii="Courier New" w:hAnsi="Courier New" w:cs="Courier New"/>
                    </w:rPr>
                    <w:tab/>
                    <w:t>f</w:t>
                  </w:r>
                  <w:r w:rsidRPr="005474C5">
                    <w:rPr>
                      <w:rFonts w:ascii="Courier New" w:hAnsi="Courier New" w:cs="Courier New"/>
                    </w:rPr>
                    <w:t xml:space="preserve">or i:=1 to </w:t>
                  </w:r>
                  <w:proofErr w:type="gramStart"/>
                  <w:r w:rsidRPr="005474C5">
                    <w:rPr>
                      <w:rFonts w:ascii="Courier New" w:hAnsi="Courier New" w:cs="Courier New"/>
                    </w:rPr>
                    <w:t>3 caixa</w:t>
                  </w:r>
                  <w:proofErr w:type="gramEnd"/>
                  <w:r w:rsidRPr="005474C5">
                    <w:rPr>
                      <w:rFonts w:ascii="Courier New" w:hAnsi="Courier New" w:cs="Courier New"/>
                    </w:rPr>
                    <w:t>[i</w:t>
                  </w:r>
                  <w:r>
                    <w:rPr>
                      <w:rFonts w:ascii="Courier New" w:hAnsi="Courier New" w:cs="Courier New"/>
                    </w:rPr>
                    <w:t>] := 0;</w:t>
                  </w:r>
                </w:p>
                <w:p w14:paraId="73DB2092" w14:textId="77777777" w:rsidR="00796D97" w:rsidRDefault="00796D97" w:rsidP="006532EF">
                  <w:pPr>
                    <w:rPr>
                      <w:rFonts w:ascii="Courier New" w:hAnsi="Courier New" w:cs="Courier New"/>
                    </w:rPr>
                  </w:pPr>
                </w:p>
                <w:p w14:paraId="387D7B53" w14:textId="77777777" w:rsidR="005474C5" w:rsidRDefault="005474C5" w:rsidP="006532EF">
                  <w:pPr>
                    <w:rPr>
                      <w:rFonts w:ascii="Courier New" w:hAnsi="Courier New" w:cs="Courier New"/>
                    </w:rPr>
                  </w:pPr>
                  <w:r>
                    <w:rPr>
                      <w:rFonts w:ascii="Courier New" w:hAnsi="Courier New" w:cs="Courier New"/>
                    </w:rPr>
                    <w:tab/>
                    <w:t>while (crono &lt; FINAL) do</w:t>
                  </w:r>
                </w:p>
                <w:p w14:paraId="40F0E36A" w14:textId="77777777" w:rsidR="005474C5" w:rsidRDefault="005474C5" w:rsidP="006532EF">
                  <w:pPr>
                    <w:rPr>
                      <w:rFonts w:ascii="Courier New" w:hAnsi="Courier New" w:cs="Courier New"/>
                    </w:rPr>
                  </w:pPr>
                  <w:r>
                    <w:rPr>
                      <w:rFonts w:ascii="Courier New" w:hAnsi="Courier New" w:cs="Courier New"/>
                    </w:rPr>
                    <w:tab/>
                    <w:t>begin</w:t>
                  </w:r>
                </w:p>
                <w:p w14:paraId="74511F30" w14:textId="77777777" w:rsidR="005474C5" w:rsidRDefault="005474C5" w:rsidP="006532EF">
                  <w:pPr>
                    <w:rPr>
                      <w:rFonts w:ascii="Courier New" w:hAnsi="Courier New" w:cs="Courier New"/>
                    </w:rPr>
                  </w:pPr>
                  <w:r>
                    <w:rPr>
                      <w:rFonts w:ascii="Courier New" w:hAnsi="Courier New" w:cs="Courier New"/>
                    </w:rPr>
                    <w:tab/>
                  </w:r>
                  <w:r>
                    <w:rPr>
                      <w:rFonts w:ascii="Courier New" w:hAnsi="Courier New" w:cs="Courier New"/>
                    </w:rPr>
                    <w:tab/>
                    <w:t>if (ClienteChegou) then</w:t>
                  </w:r>
                </w:p>
                <w:p w14:paraId="672671CA" w14:textId="77777777" w:rsidR="005474C5" w:rsidRDefault="005474C5" w:rsidP="006532EF">
                  <w:pPr>
                    <w:rPr>
                      <w:rFonts w:ascii="Courier New" w:hAnsi="Courier New" w:cs="Courier New"/>
                    </w:rPr>
                  </w:pPr>
                  <w:r>
                    <w:rPr>
                      <w:rFonts w:ascii="Courier New" w:hAnsi="Courier New" w:cs="Courier New"/>
                    </w:rPr>
                    <w:tab/>
                  </w:r>
                  <w:r>
                    <w:rPr>
                      <w:rFonts w:ascii="Courier New" w:hAnsi="Courier New" w:cs="Courier New"/>
                    </w:rPr>
                    <w:tab/>
                    <w:t>begin</w:t>
                  </w:r>
                </w:p>
                <w:p w14:paraId="48E84E3D" w14:textId="77777777" w:rsidR="005474C5" w:rsidRDefault="005474C5" w:rsidP="006532E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Enqueue</w:t>
                  </w:r>
                  <w:r w:rsidR="0064172B">
                    <w:rPr>
                      <w:rFonts w:ascii="Courier New" w:hAnsi="Courier New" w:cs="Courier New"/>
                    </w:rPr>
                    <w:t>(filcx, crono);</w:t>
                  </w:r>
                </w:p>
                <w:p w14:paraId="130E5DAB" w14:textId="77777777" w:rsidR="0064172B" w:rsidRPr="0064172B" w:rsidRDefault="0064172B" w:rsidP="006532EF">
                  <w:pPr>
                    <w:rPr>
                      <w:rFonts w:ascii="Courier New" w:hAnsi="Courier New" w:cs="Courier New"/>
                      <w:lang w:val="en-US"/>
                    </w:rPr>
                  </w:pPr>
                  <w:r>
                    <w:rPr>
                      <w:rFonts w:ascii="Courier New" w:hAnsi="Courier New" w:cs="Courier New"/>
                    </w:rPr>
                    <w:tab/>
                  </w:r>
                  <w:r>
                    <w:rPr>
                      <w:rFonts w:ascii="Courier New" w:hAnsi="Courier New" w:cs="Courier New"/>
                    </w:rPr>
                    <w:tab/>
                  </w:r>
                  <w:r>
                    <w:rPr>
                      <w:rFonts w:ascii="Courier New" w:hAnsi="Courier New" w:cs="Courier New"/>
                    </w:rPr>
                    <w:tab/>
                  </w:r>
                  <w:r w:rsidRPr="0064172B">
                    <w:rPr>
                      <w:rFonts w:ascii="Courier New" w:hAnsi="Courier New" w:cs="Courier New"/>
                      <w:lang w:val="en-US"/>
                    </w:rPr>
                    <w:t>Inc(totcli);</w:t>
                  </w:r>
                </w:p>
                <w:p w14:paraId="292C24FE" w14:textId="77777777" w:rsidR="005474C5" w:rsidRDefault="005474C5" w:rsidP="006532EF">
                  <w:pPr>
                    <w:rPr>
                      <w:rFonts w:ascii="Courier New" w:hAnsi="Courier New" w:cs="Courier New"/>
                      <w:lang w:val="en-US"/>
                    </w:rPr>
                  </w:pPr>
                  <w:r w:rsidRPr="0064172B">
                    <w:rPr>
                      <w:rFonts w:ascii="Courier New" w:hAnsi="Courier New" w:cs="Courier New"/>
                      <w:lang w:val="en-US"/>
                    </w:rPr>
                    <w:tab/>
                  </w:r>
                  <w:r w:rsidRPr="0064172B">
                    <w:rPr>
                      <w:rFonts w:ascii="Courier New" w:hAnsi="Courier New" w:cs="Courier New"/>
                      <w:lang w:val="en-US"/>
                    </w:rPr>
                    <w:tab/>
                    <w:t>end;</w:t>
                  </w:r>
                </w:p>
                <w:p w14:paraId="1D93DCC6" w14:textId="77777777" w:rsidR="0064172B" w:rsidRDefault="0064172B" w:rsidP="006532EF">
                  <w:pPr>
                    <w:rPr>
                      <w:rFonts w:ascii="Courier New" w:hAnsi="Courier New" w:cs="Courier New"/>
                      <w:lang w:val="en-US"/>
                    </w:rPr>
                  </w:pPr>
                </w:p>
                <w:p w14:paraId="4C8949C2" w14:textId="77777777" w:rsidR="0064172B" w:rsidRDefault="0064172B"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903594">
                    <w:rPr>
                      <w:rFonts w:ascii="Courier New" w:hAnsi="Courier New" w:cs="Courier New"/>
                      <w:lang w:val="en-US"/>
                    </w:rPr>
                    <w:t>for i:=1 to 3 do</w:t>
                  </w:r>
                </w:p>
                <w:p w14:paraId="49DF694C"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begin</w:t>
                  </w:r>
                </w:p>
                <w:p w14:paraId="1AD76FF0"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(not QisEmpty(filcx)) and (Caixa[i]=0) then</w:t>
                  </w:r>
                </w:p>
                <w:p w14:paraId="55EE102B"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begin</w:t>
                  </w:r>
                </w:p>
                <w:p w14:paraId="28EF347D"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client := Dequeue(filcx);</w:t>
                  </w:r>
                </w:p>
                <w:p w14:paraId="7BBD6457"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inc(espera, (crono - client));</w:t>
                  </w:r>
                </w:p>
                <w:p w14:paraId="2BBF6201"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caixa[i] := Transacao();</w:t>
                  </w:r>
                </w:p>
                <w:p w14:paraId="681F98B4"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end;</w:t>
                  </w:r>
                </w:p>
                <w:p w14:paraId="1F321127"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end;</w:t>
                  </w:r>
                </w:p>
                <w:p w14:paraId="5EC8BDE3" w14:textId="77777777" w:rsidR="00903594" w:rsidRDefault="00903594" w:rsidP="006532EF">
                  <w:pPr>
                    <w:rPr>
                      <w:rFonts w:ascii="Courier New" w:hAnsi="Courier New" w:cs="Courier New"/>
                      <w:lang w:val="en-US"/>
                    </w:rPr>
                  </w:pPr>
                </w:p>
                <w:p w14:paraId="56299A8F"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for i:=1 to 3 do</w:t>
                  </w:r>
                </w:p>
                <w:p w14:paraId="151B4BC6"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begin</w:t>
                  </w:r>
                </w:p>
                <w:p w14:paraId="5336AD04"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(caixa[i] &lt;&gt; 0)</w:t>
                  </w:r>
                  <w:r w:rsidR="00911C99">
                    <w:rPr>
                      <w:rFonts w:ascii="Courier New" w:hAnsi="Courier New" w:cs="Courier New"/>
                      <w:lang w:val="en-US"/>
                    </w:rPr>
                    <w:t xml:space="preserve"> then dec(Caixa[i]);</w:t>
                  </w:r>
                </w:p>
                <w:p w14:paraId="7398543B" w14:textId="77777777" w:rsidR="00903594" w:rsidRDefault="00903594"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end;</w:t>
                  </w:r>
                </w:p>
                <w:p w14:paraId="35E45D36" w14:textId="77777777" w:rsidR="00911C99" w:rsidRDefault="00911C99" w:rsidP="006532EF">
                  <w:pPr>
                    <w:rPr>
                      <w:rFonts w:ascii="Courier New" w:hAnsi="Courier New" w:cs="Courier New"/>
                      <w:lang w:val="en-US"/>
                    </w:rPr>
                  </w:pPr>
                  <w:r>
                    <w:rPr>
                      <w:rFonts w:ascii="Courier New" w:hAnsi="Courier New" w:cs="Courier New"/>
                      <w:lang w:val="en-US"/>
                    </w:rPr>
                    <w:tab/>
                  </w:r>
                </w:p>
                <w:p w14:paraId="14D8AB2C" w14:textId="77777777" w:rsidR="00911C99" w:rsidRPr="0064172B" w:rsidRDefault="00911C99" w:rsidP="006532EF">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inc(crono);</w:t>
                  </w:r>
                </w:p>
                <w:p w14:paraId="572B868F" w14:textId="77777777" w:rsidR="005474C5" w:rsidRPr="0064172B" w:rsidRDefault="005474C5" w:rsidP="006532EF">
                  <w:pPr>
                    <w:rPr>
                      <w:rFonts w:ascii="Courier New" w:hAnsi="Courier New" w:cs="Courier New"/>
                      <w:lang w:val="en-US"/>
                    </w:rPr>
                  </w:pPr>
                </w:p>
                <w:p w14:paraId="3BD5F20B" w14:textId="77777777" w:rsidR="005474C5" w:rsidRDefault="005474C5" w:rsidP="006532EF">
                  <w:pPr>
                    <w:rPr>
                      <w:rFonts w:ascii="Courier New" w:hAnsi="Courier New" w:cs="Courier New"/>
                      <w:lang w:val="en-US"/>
                    </w:rPr>
                  </w:pPr>
                  <w:r w:rsidRPr="0064172B">
                    <w:rPr>
                      <w:rFonts w:ascii="Courier New" w:hAnsi="Courier New" w:cs="Courier New"/>
                      <w:lang w:val="en-US"/>
                    </w:rPr>
                    <w:tab/>
                    <w:t>end;</w:t>
                  </w:r>
                </w:p>
                <w:p w14:paraId="19B35E86" w14:textId="77777777" w:rsidR="00911C99" w:rsidRDefault="00911C99" w:rsidP="006532EF">
                  <w:pPr>
                    <w:rPr>
                      <w:rFonts w:ascii="Courier New" w:hAnsi="Courier New" w:cs="Courier New"/>
                      <w:lang w:val="en-US"/>
                    </w:rPr>
                  </w:pPr>
                </w:p>
                <w:p w14:paraId="113DFBF2" w14:textId="77777777" w:rsidR="00911C99" w:rsidRPr="00911C99" w:rsidRDefault="00911C99" w:rsidP="006532EF">
                  <w:pPr>
                    <w:rPr>
                      <w:rFonts w:ascii="Courier New" w:hAnsi="Courier New" w:cs="Courier New"/>
                    </w:rPr>
                  </w:pPr>
                  <w:r>
                    <w:rPr>
                      <w:rFonts w:ascii="Courier New" w:hAnsi="Courier New" w:cs="Courier New"/>
                      <w:lang w:val="en-US"/>
                    </w:rPr>
                    <w:tab/>
                  </w:r>
                  <w:r w:rsidRPr="00911C99">
                    <w:rPr>
                      <w:rFonts w:ascii="Courier New" w:hAnsi="Courier New" w:cs="Courier New"/>
                    </w:rPr>
                    <w:t>writeln(‘Tempo de Atendimento : ’, FINAL);</w:t>
                  </w:r>
                </w:p>
                <w:p w14:paraId="11F72E69" w14:textId="77777777" w:rsidR="00911C99" w:rsidRDefault="00911C99" w:rsidP="006532EF">
                  <w:pPr>
                    <w:rPr>
                      <w:rFonts w:ascii="Courier New" w:hAnsi="Courier New" w:cs="Courier New"/>
                    </w:rPr>
                  </w:pPr>
                  <w:r>
                    <w:rPr>
                      <w:rFonts w:ascii="Courier New" w:hAnsi="Courier New" w:cs="Courier New"/>
                    </w:rPr>
                    <w:tab/>
                    <w:t>writeln(‘Total de Cliente ’, totcli);</w:t>
                  </w:r>
                </w:p>
                <w:p w14:paraId="52BC2E29" w14:textId="77777777" w:rsidR="00911C99" w:rsidRDefault="00911C99" w:rsidP="006532EF">
                  <w:pPr>
                    <w:rPr>
                      <w:rFonts w:ascii="Courier New" w:hAnsi="Courier New" w:cs="Courier New"/>
                    </w:rPr>
                  </w:pPr>
                  <w:r>
                    <w:rPr>
                      <w:rFonts w:ascii="Courier New" w:hAnsi="Courier New" w:cs="Courier New"/>
                    </w:rPr>
                    <w:tab/>
                    <w:t>writeln(‘Tempo total de espera’, espera);</w:t>
                  </w:r>
                </w:p>
                <w:p w14:paraId="1843C7B1" w14:textId="77777777" w:rsidR="00911C99" w:rsidRPr="00911C99" w:rsidRDefault="00911C99" w:rsidP="006532EF">
                  <w:pPr>
                    <w:rPr>
                      <w:rFonts w:ascii="Courier New" w:hAnsi="Courier New" w:cs="Courier New"/>
                    </w:rPr>
                  </w:pPr>
                  <w:r>
                    <w:rPr>
                      <w:rFonts w:ascii="Courier New" w:hAnsi="Courier New" w:cs="Courier New"/>
                    </w:rPr>
                    <w:tab/>
                    <w:t>writeln(‘Tempo medio de espera’, (espera/totcli));</w:t>
                  </w:r>
                </w:p>
                <w:p w14:paraId="7B50A13F" w14:textId="77777777" w:rsidR="00796D97" w:rsidRPr="00911C99" w:rsidRDefault="00796D97" w:rsidP="006532EF">
                  <w:pPr>
                    <w:rPr>
                      <w:rFonts w:ascii="Courier New" w:hAnsi="Courier New" w:cs="Courier New"/>
                    </w:rPr>
                  </w:pPr>
                  <w:r w:rsidRPr="00911C99">
                    <w:rPr>
                      <w:rFonts w:ascii="Courier New" w:hAnsi="Courier New" w:cs="Courier New"/>
                    </w:rPr>
                    <w:t>end.</w:t>
                  </w:r>
                </w:p>
              </w:txbxContent>
            </v:textbox>
          </v:shape>
        </w:pict>
      </w:r>
    </w:p>
    <w:p w14:paraId="54ECB7C1" w14:textId="77777777" w:rsidR="00E627CD" w:rsidRDefault="00E627CD" w:rsidP="00A03998">
      <w:pPr>
        <w:jc w:val="both"/>
        <w:rPr>
          <w:sz w:val="28"/>
          <w:szCs w:val="28"/>
        </w:rPr>
      </w:pPr>
    </w:p>
    <w:p w14:paraId="18523D49" w14:textId="77777777" w:rsidR="00E627CD" w:rsidRDefault="00E627CD" w:rsidP="00A03998">
      <w:pPr>
        <w:jc w:val="both"/>
        <w:rPr>
          <w:sz w:val="28"/>
          <w:szCs w:val="28"/>
        </w:rPr>
      </w:pPr>
    </w:p>
    <w:p w14:paraId="2605C8A7" w14:textId="77777777" w:rsidR="00E627CD" w:rsidRDefault="00E627CD" w:rsidP="00A03998">
      <w:pPr>
        <w:jc w:val="both"/>
        <w:rPr>
          <w:sz w:val="28"/>
          <w:szCs w:val="28"/>
        </w:rPr>
      </w:pPr>
    </w:p>
    <w:p w14:paraId="46EF6BCF" w14:textId="77777777" w:rsidR="00E627CD" w:rsidRDefault="00E627CD" w:rsidP="00A03998">
      <w:pPr>
        <w:jc w:val="both"/>
        <w:rPr>
          <w:sz w:val="28"/>
          <w:szCs w:val="28"/>
        </w:rPr>
      </w:pPr>
    </w:p>
    <w:p w14:paraId="6A07C66E" w14:textId="77777777" w:rsidR="00E627CD" w:rsidRDefault="00E627CD" w:rsidP="00A03998">
      <w:pPr>
        <w:jc w:val="both"/>
        <w:rPr>
          <w:sz w:val="28"/>
          <w:szCs w:val="28"/>
        </w:rPr>
      </w:pPr>
    </w:p>
    <w:p w14:paraId="475448D2" w14:textId="77777777" w:rsidR="00E627CD" w:rsidRDefault="00E627CD" w:rsidP="00A03998">
      <w:pPr>
        <w:jc w:val="both"/>
        <w:rPr>
          <w:sz w:val="28"/>
          <w:szCs w:val="28"/>
        </w:rPr>
      </w:pPr>
    </w:p>
    <w:p w14:paraId="077A787C" w14:textId="77777777" w:rsidR="00E627CD" w:rsidRDefault="00E627CD" w:rsidP="00A03998">
      <w:pPr>
        <w:jc w:val="both"/>
        <w:rPr>
          <w:sz w:val="28"/>
          <w:szCs w:val="28"/>
        </w:rPr>
      </w:pPr>
    </w:p>
    <w:p w14:paraId="006CD882" w14:textId="77777777" w:rsidR="00E627CD" w:rsidRDefault="00E627CD" w:rsidP="00A03998">
      <w:pPr>
        <w:jc w:val="both"/>
        <w:rPr>
          <w:sz w:val="28"/>
          <w:szCs w:val="28"/>
        </w:rPr>
      </w:pPr>
    </w:p>
    <w:p w14:paraId="6ABAB430" w14:textId="77777777" w:rsidR="00E627CD" w:rsidRDefault="00E627CD" w:rsidP="00A03998">
      <w:pPr>
        <w:jc w:val="both"/>
        <w:rPr>
          <w:sz w:val="28"/>
          <w:szCs w:val="28"/>
        </w:rPr>
      </w:pPr>
    </w:p>
    <w:p w14:paraId="179F81CA" w14:textId="77777777" w:rsidR="00E627CD" w:rsidRDefault="00E627CD" w:rsidP="00A03998">
      <w:pPr>
        <w:jc w:val="both"/>
        <w:rPr>
          <w:sz w:val="28"/>
          <w:szCs w:val="28"/>
        </w:rPr>
      </w:pPr>
    </w:p>
    <w:p w14:paraId="5D42D3FC" w14:textId="77777777" w:rsidR="00E627CD" w:rsidRDefault="00E627CD" w:rsidP="00A03998">
      <w:pPr>
        <w:jc w:val="both"/>
        <w:rPr>
          <w:sz w:val="28"/>
          <w:szCs w:val="28"/>
        </w:rPr>
      </w:pPr>
    </w:p>
    <w:p w14:paraId="67CB4DD3" w14:textId="77777777" w:rsidR="00E627CD" w:rsidRPr="00A03998" w:rsidRDefault="00E627CD" w:rsidP="00A03998">
      <w:pPr>
        <w:jc w:val="both"/>
        <w:rPr>
          <w:sz w:val="28"/>
          <w:szCs w:val="28"/>
        </w:rPr>
      </w:pPr>
    </w:p>
    <w:sectPr w:rsidR="00E627CD" w:rsidRPr="00A03998" w:rsidSect="00911C99">
      <w:footnotePr>
        <w:pos w:val="beneathText"/>
      </w:footnotePr>
      <w:pgSz w:w="11905" w:h="16837"/>
      <w:pgMar w:top="1134" w:right="1132" w:bottom="72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8597B4E"/>
    <w:multiLevelType w:val="hybridMultilevel"/>
    <w:tmpl w:val="BFB887A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B543947"/>
    <w:multiLevelType w:val="hybridMultilevel"/>
    <w:tmpl w:val="363C0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CE512E"/>
    <w:multiLevelType w:val="hybridMultilevel"/>
    <w:tmpl w:val="42644F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C258FA"/>
    <w:multiLevelType w:val="hybridMultilevel"/>
    <w:tmpl w:val="77EADF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77E22F4"/>
    <w:multiLevelType w:val="hybridMultilevel"/>
    <w:tmpl w:val="47A86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4A8772C"/>
    <w:multiLevelType w:val="hybridMultilevel"/>
    <w:tmpl w:val="4B86C5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303E39"/>
    <w:multiLevelType w:val="hybridMultilevel"/>
    <w:tmpl w:val="9F4CA3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731238"/>
    <w:multiLevelType w:val="hybridMultilevel"/>
    <w:tmpl w:val="2520903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7AC94B30"/>
    <w:multiLevelType w:val="hybridMultilevel"/>
    <w:tmpl w:val="5AD063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84155408">
    <w:abstractNumId w:val="0"/>
  </w:num>
  <w:num w:numId="2" w16cid:durableId="1874223680">
    <w:abstractNumId w:val="1"/>
  </w:num>
  <w:num w:numId="3" w16cid:durableId="74210271">
    <w:abstractNumId w:val="2"/>
  </w:num>
  <w:num w:numId="4" w16cid:durableId="1419641774">
    <w:abstractNumId w:val="3"/>
  </w:num>
  <w:num w:numId="5" w16cid:durableId="1602227744">
    <w:abstractNumId w:val="4"/>
  </w:num>
  <w:num w:numId="6" w16cid:durableId="202983863">
    <w:abstractNumId w:val="5"/>
  </w:num>
  <w:num w:numId="7" w16cid:durableId="1176965230">
    <w:abstractNumId w:val="13"/>
  </w:num>
  <w:num w:numId="8" w16cid:durableId="276955832">
    <w:abstractNumId w:val="7"/>
  </w:num>
  <w:num w:numId="9" w16cid:durableId="2119449329">
    <w:abstractNumId w:val="12"/>
  </w:num>
  <w:num w:numId="10" w16cid:durableId="31149670">
    <w:abstractNumId w:val="11"/>
  </w:num>
  <w:num w:numId="11" w16cid:durableId="1421178679">
    <w:abstractNumId w:val="14"/>
  </w:num>
  <w:num w:numId="12" w16cid:durableId="1228414012">
    <w:abstractNumId w:val="6"/>
  </w:num>
  <w:num w:numId="13" w16cid:durableId="1485583203">
    <w:abstractNumId w:val="10"/>
  </w:num>
  <w:num w:numId="14" w16cid:durableId="739522003">
    <w:abstractNumId w:val="8"/>
  </w:num>
  <w:num w:numId="15" w16cid:durableId="235939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oNotTrackMoves/>
  <w:defaultTabStop w:val="708"/>
  <w:characterSpacingControl w:val="doNotCompress"/>
  <w:footnotePr>
    <w:pos w:val="beneathText"/>
  </w:footnotePr>
  <w:compat>
    <w:selectFldWithFirstOrLastChar/>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072E"/>
    <w:rsid w:val="000164A7"/>
    <w:rsid w:val="000412B6"/>
    <w:rsid w:val="00087B28"/>
    <w:rsid w:val="00187022"/>
    <w:rsid w:val="002072EA"/>
    <w:rsid w:val="00234160"/>
    <w:rsid w:val="002439EE"/>
    <w:rsid w:val="002A777D"/>
    <w:rsid w:val="00341EFD"/>
    <w:rsid w:val="0037027B"/>
    <w:rsid w:val="00392D3E"/>
    <w:rsid w:val="003970CF"/>
    <w:rsid w:val="003F434A"/>
    <w:rsid w:val="003F79FD"/>
    <w:rsid w:val="004064A3"/>
    <w:rsid w:val="0047239B"/>
    <w:rsid w:val="0048261B"/>
    <w:rsid w:val="004927CE"/>
    <w:rsid w:val="00521814"/>
    <w:rsid w:val="00527A66"/>
    <w:rsid w:val="005474C5"/>
    <w:rsid w:val="00581ACD"/>
    <w:rsid w:val="00582FD1"/>
    <w:rsid w:val="005A54CB"/>
    <w:rsid w:val="005A5B0C"/>
    <w:rsid w:val="005F5DB3"/>
    <w:rsid w:val="00605974"/>
    <w:rsid w:val="00613AAF"/>
    <w:rsid w:val="0064172B"/>
    <w:rsid w:val="006532EF"/>
    <w:rsid w:val="006E4513"/>
    <w:rsid w:val="006F1C43"/>
    <w:rsid w:val="007057CB"/>
    <w:rsid w:val="00731ACA"/>
    <w:rsid w:val="00771B89"/>
    <w:rsid w:val="00796D97"/>
    <w:rsid w:val="00813A5C"/>
    <w:rsid w:val="00835901"/>
    <w:rsid w:val="0088576E"/>
    <w:rsid w:val="00903594"/>
    <w:rsid w:val="00911C99"/>
    <w:rsid w:val="00956634"/>
    <w:rsid w:val="00995B69"/>
    <w:rsid w:val="009A777A"/>
    <w:rsid w:val="009D52B1"/>
    <w:rsid w:val="00A03998"/>
    <w:rsid w:val="00A1763B"/>
    <w:rsid w:val="00A47290"/>
    <w:rsid w:val="00A83A0D"/>
    <w:rsid w:val="00A908BD"/>
    <w:rsid w:val="00AA5CB0"/>
    <w:rsid w:val="00AB4DED"/>
    <w:rsid w:val="00AD22F9"/>
    <w:rsid w:val="00AE38BC"/>
    <w:rsid w:val="00AF7565"/>
    <w:rsid w:val="00B20850"/>
    <w:rsid w:val="00B5498F"/>
    <w:rsid w:val="00BB79A9"/>
    <w:rsid w:val="00BE072E"/>
    <w:rsid w:val="00C151D3"/>
    <w:rsid w:val="00C8414C"/>
    <w:rsid w:val="00C8552F"/>
    <w:rsid w:val="00CA0524"/>
    <w:rsid w:val="00CC5063"/>
    <w:rsid w:val="00CF7215"/>
    <w:rsid w:val="00DB1951"/>
    <w:rsid w:val="00DB260F"/>
    <w:rsid w:val="00DC33EF"/>
    <w:rsid w:val="00DD2B88"/>
    <w:rsid w:val="00E07879"/>
    <w:rsid w:val="00E40E40"/>
    <w:rsid w:val="00E53C54"/>
    <w:rsid w:val="00E627CD"/>
    <w:rsid w:val="00E73902"/>
    <w:rsid w:val="00EA2687"/>
    <w:rsid w:val="00EA71AE"/>
    <w:rsid w:val="00EC1E23"/>
    <w:rsid w:val="00F149B8"/>
    <w:rsid w:val="00F3109A"/>
    <w:rsid w:val="00F557F4"/>
    <w:rsid w:val="00F81D01"/>
    <w:rsid w:val="00FA0384"/>
    <w:rsid w:val="00FD3395"/>
    <w:rsid w:val="00FF45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A294A2A"/>
  <w15:docId w15:val="{91EAF3AD-6B13-4AEE-89A1-0643D806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Fontepargpadro1">
    <w:name w:val="Fonte parág. padrão1"/>
  </w:style>
  <w:style w:type="paragraph" w:customStyle="1" w:styleId="Captulo">
    <w:name w:val="Capítulo"/>
    <w:basedOn w:val="Normal"/>
    <w:next w:val="Corpodetexto"/>
    <w:pPr>
      <w:keepNext/>
      <w:spacing w:before="240" w:after="120"/>
    </w:pPr>
    <w:rPr>
      <w:rFonts w:ascii="Arial" w:eastAsia="Arial Unicode MS"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table" w:styleId="Tabelacomgrade">
    <w:name w:val="Table Grid"/>
    <w:basedOn w:val="Tabelanormal"/>
    <w:uiPriority w:val="59"/>
    <w:rsid w:val="00527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3A0D"/>
    <w:pPr>
      <w:suppressAutoHyphens w:val="0"/>
      <w:spacing w:before="100" w:beforeAutospacing="1" w:after="100" w:afterAutospacing="1"/>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25332">
      <w:bodyDiv w:val="1"/>
      <w:marLeft w:val="0"/>
      <w:marRight w:val="0"/>
      <w:marTop w:val="0"/>
      <w:marBottom w:val="0"/>
      <w:divBdr>
        <w:top w:val="none" w:sz="0" w:space="0" w:color="auto"/>
        <w:left w:val="none" w:sz="0" w:space="0" w:color="auto"/>
        <w:bottom w:val="none" w:sz="0" w:space="0" w:color="auto"/>
        <w:right w:val="none" w:sz="0" w:space="0" w:color="auto"/>
      </w:divBdr>
    </w:div>
    <w:div w:id="1578707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DF130EBAD60F4A9C022A482BAFFECD" ma:contentTypeVersion="3" ma:contentTypeDescription="Crie um novo documento." ma:contentTypeScope="" ma:versionID="09f1173d35a6d17e0abd1a85532d1087">
  <xsd:schema xmlns:xsd="http://www.w3.org/2001/XMLSchema" xmlns:xs="http://www.w3.org/2001/XMLSchema" xmlns:p="http://schemas.microsoft.com/office/2006/metadata/properties" xmlns:ns2="9795b6ee-befd-4f9d-b88b-6ea5995eb568" targetNamespace="http://schemas.microsoft.com/office/2006/metadata/properties" ma:root="true" ma:fieldsID="cb221c9f7743417476c72d8e204487d6" ns2:_="">
    <xsd:import namespace="9795b6ee-befd-4f9d-b88b-6ea5995eb56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5b6ee-befd-4f9d-b88b-6ea5995eb5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47877F-7156-4BA0-A47C-330CFC5790D3}">
  <ds:schemaRefs>
    <ds:schemaRef ds:uri="http://schemas.microsoft.com/sharepoint/v3/contenttype/forms"/>
  </ds:schemaRefs>
</ds:datastoreItem>
</file>

<file path=customXml/itemProps2.xml><?xml version="1.0" encoding="utf-8"?>
<ds:datastoreItem xmlns:ds="http://schemas.openxmlformats.org/officeDocument/2006/customXml" ds:itemID="{B902EC5A-AB38-4487-B103-555C589D52B1}"/>
</file>

<file path=customXml/itemProps3.xml><?xml version="1.0" encoding="utf-8"?>
<ds:datastoreItem xmlns:ds="http://schemas.openxmlformats.org/officeDocument/2006/customXml" ds:itemID="{13F7D10B-0943-49E6-859D-5F1F3F2F9D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Linguagem de Programação II</vt:lpstr>
    </vt:vector>
  </TitlesOfParts>
  <Company>Hewlett-Packard</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Linguagem de Programação II</dc:title>
  <dc:subject/>
  <dc:creator>Patricia</dc:creator>
  <cp:keywords/>
  <dc:description/>
  <cp:lastModifiedBy>Carlos Helano Aquino do Nascimento</cp:lastModifiedBy>
  <cp:revision>2</cp:revision>
  <dcterms:created xsi:type="dcterms:W3CDTF">2023-09-15T14:59:00Z</dcterms:created>
  <dcterms:modified xsi:type="dcterms:W3CDTF">2023-09-15T14:59:00Z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0x01010069DF130EBAD60F4A9C022A482BAFFECD</vt:lpwstr>
  </property>
</Properties>
</file>